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10" w:rsidRDefault="00076430" w:rsidP="00076430">
      <w:pPr>
        <w:pStyle w:val="1"/>
        <w:jc w:val="center"/>
      </w:pPr>
      <w:r w:rsidRPr="00076430">
        <w:rPr>
          <w:rFonts w:hint="eastAsia"/>
        </w:rPr>
        <w:t>北京永航科技程序员分级说明</w:t>
      </w:r>
    </w:p>
    <w:p w:rsidR="00076430" w:rsidRDefault="00076430" w:rsidP="0007643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6430" w:rsidRPr="00076430" w:rsidTr="00076430">
        <w:tc>
          <w:tcPr>
            <w:tcW w:w="2765" w:type="dxa"/>
          </w:tcPr>
          <w:p w:rsidR="00076430" w:rsidRPr="00076430" w:rsidRDefault="00076430" w:rsidP="00076430">
            <w:pPr>
              <w:jc w:val="center"/>
              <w:rPr>
                <w:b/>
              </w:rPr>
            </w:pPr>
            <w:r w:rsidRPr="00076430">
              <w:rPr>
                <w:rFonts w:hint="eastAsia"/>
                <w:b/>
              </w:rPr>
              <w:t>时间</w:t>
            </w:r>
          </w:p>
        </w:tc>
        <w:tc>
          <w:tcPr>
            <w:tcW w:w="2765" w:type="dxa"/>
          </w:tcPr>
          <w:p w:rsidR="00076430" w:rsidRPr="00076430" w:rsidRDefault="00076430" w:rsidP="00076430">
            <w:pPr>
              <w:jc w:val="center"/>
              <w:rPr>
                <w:b/>
              </w:rPr>
            </w:pPr>
            <w:r w:rsidRPr="00076430">
              <w:rPr>
                <w:rFonts w:hint="eastAsia"/>
                <w:b/>
              </w:rPr>
              <w:t>修改人</w:t>
            </w:r>
          </w:p>
        </w:tc>
        <w:tc>
          <w:tcPr>
            <w:tcW w:w="2766" w:type="dxa"/>
          </w:tcPr>
          <w:p w:rsidR="00076430" w:rsidRPr="00076430" w:rsidRDefault="00076430" w:rsidP="00076430">
            <w:pPr>
              <w:jc w:val="center"/>
              <w:rPr>
                <w:b/>
              </w:rPr>
            </w:pPr>
            <w:r w:rsidRPr="00076430">
              <w:rPr>
                <w:rFonts w:hint="eastAsia"/>
                <w:b/>
              </w:rPr>
              <w:t>备注</w:t>
            </w:r>
          </w:p>
        </w:tc>
      </w:tr>
      <w:tr w:rsidR="00076430" w:rsidTr="00076430">
        <w:tc>
          <w:tcPr>
            <w:tcW w:w="2765" w:type="dxa"/>
          </w:tcPr>
          <w:p w:rsidR="00076430" w:rsidRDefault="00782BF7" w:rsidP="00782BF7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:rsidR="00076430" w:rsidRDefault="00782BF7" w:rsidP="00782BF7">
            <w:pPr>
              <w:jc w:val="center"/>
            </w:pPr>
            <w:r>
              <w:rPr>
                <w:rFonts w:hint="eastAsia"/>
              </w:rPr>
              <w:t>郑宁远</w:t>
            </w:r>
          </w:p>
        </w:tc>
        <w:tc>
          <w:tcPr>
            <w:tcW w:w="2766" w:type="dxa"/>
          </w:tcPr>
          <w:p w:rsidR="00076430" w:rsidRDefault="00782BF7" w:rsidP="00782BF7">
            <w:pPr>
              <w:jc w:val="center"/>
            </w:pPr>
            <w:r>
              <w:rPr>
                <w:rFonts w:hint="eastAsia"/>
              </w:rPr>
              <w:t>整理</w:t>
            </w:r>
            <w:r>
              <w:t>之前的文档得到</w:t>
            </w:r>
          </w:p>
        </w:tc>
      </w:tr>
      <w:tr w:rsidR="00076430" w:rsidTr="00076430">
        <w:tc>
          <w:tcPr>
            <w:tcW w:w="2765" w:type="dxa"/>
          </w:tcPr>
          <w:p w:rsidR="00076430" w:rsidRDefault="00560D82" w:rsidP="00560D82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:rsidR="00076430" w:rsidRDefault="00560D82" w:rsidP="00560D82">
            <w:pPr>
              <w:jc w:val="center"/>
            </w:pPr>
            <w:r>
              <w:rPr>
                <w:rFonts w:hint="eastAsia"/>
              </w:rPr>
              <w:t>郑宁远</w:t>
            </w:r>
          </w:p>
        </w:tc>
        <w:tc>
          <w:tcPr>
            <w:tcW w:w="2766" w:type="dxa"/>
          </w:tcPr>
          <w:p w:rsidR="00076430" w:rsidRDefault="00560D82" w:rsidP="001657C3">
            <w:pPr>
              <w:pStyle w:val="a3"/>
              <w:numPr>
                <w:ilvl w:val="0"/>
                <w:numId w:val="53"/>
              </w:numPr>
              <w:ind w:firstLineChars="0"/>
              <w:jc w:val="center"/>
            </w:pPr>
            <w:r>
              <w:rPr>
                <w:rFonts w:hint="eastAsia"/>
              </w:rPr>
              <w:t>把</w:t>
            </w:r>
            <w:r>
              <w:t>这一次</w:t>
            </w:r>
            <w:r>
              <w:rPr>
                <w:rFonts w:hint="eastAsia"/>
              </w:rPr>
              <w:t>晋级不太可能</w:t>
            </w:r>
            <w:r>
              <w:t>出现的级别剔除掉</w:t>
            </w:r>
          </w:p>
          <w:p w:rsidR="001657C3" w:rsidRDefault="001657C3" w:rsidP="001657C3">
            <w:pPr>
              <w:pStyle w:val="a3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了一个领域方向：</w:t>
            </w:r>
            <w:r w:rsidRPr="001657C3">
              <w:rPr>
                <w:rFonts w:hint="eastAsia"/>
              </w:rPr>
              <w:t>移动端游戏客户端开发</w:t>
            </w:r>
          </w:p>
        </w:tc>
      </w:tr>
      <w:tr w:rsidR="00076430" w:rsidTr="00076430">
        <w:tc>
          <w:tcPr>
            <w:tcW w:w="2765" w:type="dxa"/>
          </w:tcPr>
          <w:p w:rsidR="00076430" w:rsidRDefault="00076430" w:rsidP="00076430"/>
        </w:tc>
        <w:tc>
          <w:tcPr>
            <w:tcW w:w="2765" w:type="dxa"/>
          </w:tcPr>
          <w:p w:rsidR="00076430" w:rsidRDefault="00076430" w:rsidP="00076430"/>
        </w:tc>
        <w:tc>
          <w:tcPr>
            <w:tcW w:w="2766" w:type="dxa"/>
          </w:tcPr>
          <w:p w:rsidR="00076430" w:rsidRDefault="00076430" w:rsidP="00076430"/>
        </w:tc>
      </w:tr>
    </w:tbl>
    <w:p w:rsidR="00B23083" w:rsidRDefault="00B23083" w:rsidP="00076430"/>
    <w:p w:rsidR="00B23083" w:rsidRDefault="00B23083" w:rsidP="00B23083">
      <w:r>
        <w:br w:type="page"/>
      </w:r>
    </w:p>
    <w:p w:rsidR="00076430" w:rsidRDefault="00076430" w:rsidP="00076430"/>
    <w:p w:rsidR="00FE3062" w:rsidRDefault="00B51B4C" w:rsidP="00AC21CA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rPr>
          <w:rFonts w:hint="eastAsia"/>
        </w:rPr>
        <w:t>级别</w:t>
      </w:r>
      <w:r>
        <w:t>设定</w:t>
      </w:r>
      <w:r w:rsidR="00AC21CA">
        <w:rPr>
          <w:rFonts w:hint="eastAsia"/>
        </w:rPr>
        <w:t>概述</w:t>
      </w:r>
    </w:p>
    <w:p w:rsidR="00F309AC" w:rsidRDefault="00F309AC" w:rsidP="00F309AC">
      <w:r>
        <w:rPr>
          <w:rFonts w:hint="eastAsia"/>
        </w:rPr>
        <w:t>程序员</w:t>
      </w:r>
      <w:r w:rsidR="00AC21CA">
        <w:rPr>
          <w:rFonts w:hint="eastAsia"/>
        </w:rPr>
        <w:t>级别</w:t>
      </w:r>
      <w:r w:rsidR="00AC21CA">
        <w:t>设立</w:t>
      </w:r>
      <w:r w:rsidR="00AC21CA">
        <w:rPr>
          <w:rFonts w:hint="eastAsia"/>
        </w:rPr>
        <w:t>有</w:t>
      </w:r>
      <w:r>
        <w:t>A</w:t>
      </w:r>
      <w:r>
        <w:rPr>
          <w:rFonts w:hint="eastAsia"/>
        </w:rP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 w:rsidR="00B90639">
        <w:rPr>
          <w:rFonts w:hint="eastAsia"/>
        </w:rPr>
        <w:t>四</w:t>
      </w:r>
      <w:r>
        <w:rPr>
          <w:rFonts w:hint="eastAsia"/>
        </w:rPr>
        <w:t>个</w:t>
      </w:r>
      <w:r>
        <w:t>大级别。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7697"/>
      </w:tblGrid>
      <w:tr w:rsidR="005969A3" w:rsidRPr="005969A3" w:rsidTr="003555F9">
        <w:trPr>
          <w:trHeight w:val="100"/>
        </w:trPr>
        <w:tc>
          <w:tcPr>
            <w:tcW w:w="816" w:type="dxa"/>
            <w:shd w:val="clear" w:color="auto" w:fill="BFBFBF" w:themeFill="background1" w:themeFillShade="BF"/>
          </w:tcPr>
          <w:p w:rsidR="005969A3" w:rsidRPr="005969A3" w:rsidRDefault="005969A3" w:rsidP="005969A3">
            <w:pPr>
              <w:jc w:val="center"/>
              <w:rPr>
                <w:rFonts w:hint="eastAsia"/>
                <w:b/>
              </w:rPr>
            </w:pPr>
            <w:r w:rsidRPr="005969A3">
              <w:rPr>
                <w:rFonts w:hint="eastAsia"/>
                <w:b/>
              </w:rPr>
              <w:t>级别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969A3" w:rsidRPr="005969A3" w:rsidRDefault="005969A3" w:rsidP="005969A3">
            <w:pPr>
              <w:jc w:val="center"/>
              <w:rPr>
                <w:rFonts w:hint="eastAsia"/>
                <w:b/>
              </w:rPr>
            </w:pPr>
            <w:r w:rsidRPr="005969A3">
              <w:rPr>
                <w:rFonts w:hint="eastAsia"/>
                <w:b/>
              </w:rPr>
              <w:t>级别</w:t>
            </w:r>
            <w:r w:rsidRPr="005969A3">
              <w:rPr>
                <w:b/>
              </w:rPr>
              <w:t>能力简单描述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F2F2F2" w:themeFill="background1" w:themeFillShade="F2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969A3" w:rsidRDefault="005969A3" w:rsidP="00164383">
            <w:r>
              <w:rPr>
                <w:rFonts w:hint="eastAsia"/>
              </w:rPr>
              <w:t>完成独立功能模块编码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F2F2F2" w:themeFill="background1" w:themeFillShade="F2"/>
          </w:tcPr>
          <w:p w:rsidR="005969A3" w:rsidRDefault="005969A3" w:rsidP="005969A3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A2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969A3" w:rsidRDefault="005969A3" w:rsidP="00164383">
            <w:pPr>
              <w:rPr>
                <w:rFonts w:eastAsia="宋体"/>
              </w:rPr>
            </w:pPr>
            <w:r>
              <w:rPr>
                <w:rFonts w:hint="eastAsia"/>
              </w:rPr>
              <w:t>在已有系统中加入功能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F2F2F2" w:themeFill="background1" w:themeFillShade="F2"/>
          </w:tcPr>
          <w:p w:rsidR="005969A3" w:rsidRDefault="005969A3" w:rsidP="005969A3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969A3" w:rsidRDefault="005969A3" w:rsidP="00164383">
            <w:pPr>
              <w:rPr>
                <w:rFonts w:eastAsia="宋体"/>
              </w:rPr>
            </w:pPr>
            <w:r>
              <w:rPr>
                <w:rFonts w:hint="eastAsia"/>
              </w:rPr>
              <w:t>完成大部分无需设计的工作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D5DCE4" w:themeFill="text2" w:themeFillTint="33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5969A3" w:rsidRDefault="005969A3" w:rsidP="00164383">
            <w:r>
              <w:rPr>
                <w:rFonts w:hint="eastAsia"/>
              </w:rPr>
              <w:t>根据需求分析进行面向对象设计和编程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D5DCE4" w:themeFill="text2" w:themeFillTint="33"/>
          </w:tcPr>
          <w:p w:rsidR="005969A3" w:rsidRDefault="005969A3" w:rsidP="005969A3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5969A3" w:rsidRDefault="005969A3" w:rsidP="00164383">
            <w:pPr>
              <w:rPr>
                <w:rFonts w:eastAsia="宋体"/>
              </w:rPr>
            </w:pPr>
            <w:r>
              <w:rPr>
                <w:rFonts w:hint="eastAsia"/>
              </w:rPr>
              <w:t>不复杂功能模块需求分析，设计和编程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D5DCE4" w:themeFill="text2" w:themeFillTint="33"/>
          </w:tcPr>
          <w:p w:rsidR="005969A3" w:rsidRDefault="005969A3" w:rsidP="005969A3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5969A3" w:rsidRDefault="005969A3" w:rsidP="00164383">
            <w:pPr>
              <w:rPr>
                <w:rFonts w:eastAsia="宋体"/>
              </w:rPr>
            </w:pPr>
            <w:r>
              <w:rPr>
                <w:rFonts w:hint="eastAsia"/>
              </w:rPr>
              <w:t>复杂功能模块的完整需求分析，设计和编程</w:t>
            </w:r>
          </w:p>
        </w:tc>
      </w:tr>
      <w:tr w:rsidR="005969A3" w:rsidTr="003555F9">
        <w:trPr>
          <w:trHeight w:val="100"/>
        </w:trPr>
        <w:tc>
          <w:tcPr>
            <w:tcW w:w="816" w:type="dxa"/>
            <w:shd w:val="clear" w:color="auto" w:fill="D5DCE4" w:themeFill="text2" w:themeFillTint="33"/>
          </w:tcPr>
          <w:p w:rsidR="005969A3" w:rsidRDefault="005969A3" w:rsidP="005969A3">
            <w:pPr>
              <w:jc w:val="center"/>
            </w:pPr>
            <w:r>
              <w:t>B4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5969A3" w:rsidRDefault="005969A3" w:rsidP="007140F6">
            <w:r w:rsidRPr="00A01D30">
              <w:rPr>
                <w:rFonts w:hint="eastAsia"/>
              </w:rPr>
              <w:t>具备一定的解决技术难题，技术攻关能力（局部工程能力）</w:t>
            </w:r>
          </w:p>
        </w:tc>
      </w:tr>
      <w:tr w:rsidR="005969A3" w:rsidTr="003555F9">
        <w:trPr>
          <w:trHeight w:val="156"/>
        </w:trPr>
        <w:tc>
          <w:tcPr>
            <w:tcW w:w="816" w:type="dxa"/>
            <w:shd w:val="clear" w:color="auto" w:fill="FBE4D5" w:themeFill="accent2" w:themeFillTint="33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5969A3" w:rsidRDefault="005969A3" w:rsidP="007140F6">
            <w:r w:rsidRPr="003422C4">
              <w:rPr>
                <w:rFonts w:hint="eastAsia"/>
              </w:rPr>
              <w:t>具备从整体对新需求和较难问题的分析，拿出方案，规划，以及执行解决的能力（整体的工程能力）</w:t>
            </w:r>
          </w:p>
        </w:tc>
      </w:tr>
      <w:tr w:rsidR="005969A3" w:rsidTr="003555F9">
        <w:trPr>
          <w:trHeight w:val="156"/>
        </w:trPr>
        <w:tc>
          <w:tcPr>
            <w:tcW w:w="816" w:type="dxa"/>
            <w:shd w:val="clear" w:color="auto" w:fill="FBE4D5" w:themeFill="accent2" w:themeFillTint="33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5969A3" w:rsidRDefault="005969A3" w:rsidP="007140F6">
            <w:r>
              <w:rPr>
                <w:rFonts w:hint="eastAsia"/>
              </w:rPr>
              <w:t>具备</w:t>
            </w:r>
            <w:r>
              <w:t>产品级的工程能力</w:t>
            </w:r>
            <w:r>
              <w:rPr>
                <w:rFonts w:hint="eastAsia"/>
              </w:rPr>
              <w:t>；</w:t>
            </w:r>
            <w:r>
              <w:t>具备创新性工作的能力。</w:t>
            </w:r>
          </w:p>
        </w:tc>
      </w:tr>
      <w:tr w:rsidR="005969A3" w:rsidTr="003555F9">
        <w:trPr>
          <w:trHeight w:val="156"/>
        </w:trPr>
        <w:tc>
          <w:tcPr>
            <w:tcW w:w="816" w:type="dxa"/>
            <w:shd w:val="clear" w:color="auto" w:fill="C5E0B3" w:themeFill="accent6" w:themeFillTint="66"/>
          </w:tcPr>
          <w:p w:rsidR="005969A3" w:rsidRDefault="005969A3" w:rsidP="005969A3">
            <w:pPr>
              <w:jc w:val="center"/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969A3" w:rsidRDefault="005969A3" w:rsidP="007140F6">
            <w:r w:rsidRPr="00A16462">
              <w:rPr>
                <w:rFonts w:hint="eastAsia"/>
              </w:rPr>
              <w:t>在</w:t>
            </w:r>
            <w:r>
              <w:rPr>
                <w:rFonts w:hint="eastAsia"/>
              </w:rPr>
              <w:t>国内外某一技术领域有较强影响力。</w:t>
            </w:r>
            <w:r>
              <w:t xml:space="preserve"> </w:t>
            </w:r>
          </w:p>
        </w:tc>
      </w:tr>
    </w:tbl>
    <w:p w:rsidR="005C04F0" w:rsidRDefault="005C04F0" w:rsidP="005F25B6"/>
    <w:p w:rsidR="005C04F0" w:rsidRDefault="00084023" w:rsidP="005C04F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hint="eastAsia"/>
        </w:rPr>
      </w:pPr>
      <w:r>
        <w:rPr>
          <w:rFonts w:hint="eastAsia"/>
        </w:rPr>
        <w:t>相关</w:t>
      </w:r>
      <w:r>
        <w:t>词汇</w:t>
      </w:r>
      <w:r w:rsidR="00E712D3">
        <w:rPr>
          <w:rFonts w:hint="eastAsia"/>
        </w:rPr>
        <w:t>释义</w:t>
      </w:r>
    </w:p>
    <w:p w:rsidR="005C04F0" w:rsidRDefault="005C04F0" w:rsidP="00084023">
      <w:pPr>
        <w:pStyle w:val="3"/>
      </w:pPr>
      <w:r>
        <w:rPr>
          <w:rFonts w:hint="eastAsia"/>
        </w:rPr>
        <w:t>创新性</w:t>
      </w:r>
    </w:p>
    <w:p w:rsidR="00084023" w:rsidRDefault="00084023" w:rsidP="00E7222E">
      <w:r>
        <w:rPr>
          <w:rFonts w:hint="eastAsia"/>
        </w:rPr>
        <w:t>所做工作是公司之前未做过的。代表游戏制作发展方向。具有前瞻性。代表国内最高、或者国外游戏开发先进技术水平。能够为公司游戏制作和产品带来功能，效率，效益，质量，性能的显著提升。</w:t>
      </w:r>
    </w:p>
    <w:p w:rsidR="00E7222E" w:rsidRDefault="00E7222E" w:rsidP="00E7222E"/>
    <w:p w:rsidR="00084023" w:rsidRDefault="00E7222E" w:rsidP="00E7222E">
      <w:r>
        <w:rPr>
          <w:rFonts w:hint="eastAsia"/>
        </w:rPr>
        <w:t>创新性</w:t>
      </w:r>
      <w:r w:rsidR="00084023">
        <w:rPr>
          <w:rFonts w:hint="eastAsia"/>
        </w:rPr>
        <w:t>工作的范围包括但不限于“算法”，“功能模块”，“系统”，“产品”，“开发方法与规范”。</w:t>
      </w:r>
      <w:r w:rsidR="00084023">
        <w:rPr>
          <w:rFonts w:hint="eastAsia"/>
        </w:rPr>
        <w:t xml:space="preserve"> </w:t>
      </w:r>
      <w:r w:rsidR="00084023">
        <w:rPr>
          <w:rFonts w:hint="eastAsia"/>
        </w:rPr>
        <w:t>工作量应在</w:t>
      </w:r>
      <w:r w:rsidR="00084023">
        <w:rPr>
          <w:rFonts w:hint="eastAsia"/>
        </w:rPr>
        <w:t xml:space="preserve"> 6</w:t>
      </w:r>
      <w:r w:rsidR="00084023">
        <w:rPr>
          <w:rFonts w:hint="eastAsia"/>
        </w:rPr>
        <w:t>人月以上。</w:t>
      </w:r>
    </w:p>
    <w:p w:rsidR="00E7222E" w:rsidRDefault="00E7222E" w:rsidP="00E7222E"/>
    <w:p w:rsidR="00084023" w:rsidRDefault="00084023" w:rsidP="00E7222E">
      <w:r>
        <w:rPr>
          <w:rFonts w:hint="eastAsia"/>
        </w:rPr>
        <w:t>只是为了满足产品新功能开发，不代表国内</w:t>
      </w:r>
      <w:r>
        <w:rPr>
          <w:rFonts w:hint="eastAsia"/>
        </w:rPr>
        <w:t>/</w:t>
      </w:r>
      <w:r>
        <w:rPr>
          <w:rFonts w:hint="eastAsia"/>
        </w:rPr>
        <w:t>国际先进技术水平的工作，不算创新性工作。</w:t>
      </w:r>
    </w:p>
    <w:p w:rsidR="00084023" w:rsidRPr="00084023" w:rsidRDefault="00084023" w:rsidP="005F25B6"/>
    <w:p w:rsidR="00421FC8" w:rsidRDefault="005C04F0" w:rsidP="00421FC8">
      <w:pPr>
        <w:pStyle w:val="3"/>
      </w:pPr>
      <w:r>
        <w:rPr>
          <w:rFonts w:hint="eastAsia"/>
        </w:rPr>
        <w:t>工程</w:t>
      </w:r>
      <w:r>
        <w:t>能力</w:t>
      </w:r>
      <w:r w:rsidR="00421FC8">
        <w:rPr>
          <w:rFonts w:hint="eastAsia"/>
        </w:rPr>
        <w:t>（特指软件</w:t>
      </w:r>
      <w:r w:rsidR="00421FC8">
        <w:t>工程</w:t>
      </w:r>
      <w:r w:rsidR="00421FC8">
        <w:rPr>
          <w:rFonts w:hint="eastAsia"/>
        </w:rPr>
        <w:t>）</w:t>
      </w:r>
    </w:p>
    <w:p w:rsidR="00421FC8" w:rsidRDefault="00421FC8" w:rsidP="008C2D8B">
      <w:r>
        <w:rPr>
          <w:rFonts w:hint="eastAsia"/>
        </w:rPr>
        <w:t>本文</w:t>
      </w:r>
      <w:r>
        <w:t>的工程能力指的就是</w:t>
      </w:r>
      <w:r>
        <w:rPr>
          <w:rFonts w:hint="eastAsia"/>
        </w:rPr>
        <w:t>在软件</w:t>
      </w:r>
      <w:r>
        <w:t>开发中，将愿景</w:t>
      </w:r>
      <w:r w:rsidR="00797593">
        <w:rPr>
          <w:rFonts w:hint="eastAsia"/>
        </w:rPr>
        <w:t>、</w:t>
      </w:r>
      <w:r w:rsidR="00797593">
        <w:t>目标</w:t>
      </w:r>
      <w:r>
        <w:t>落实到具体结果的能力。</w:t>
      </w:r>
      <w:r>
        <w:rPr>
          <w:rFonts w:hint="eastAsia"/>
        </w:rPr>
        <w:t>这</w:t>
      </w:r>
      <w:r>
        <w:t>种能力不仅限于</w:t>
      </w:r>
      <w:r w:rsidR="00797593">
        <w:rPr>
          <w:rFonts w:hint="eastAsia"/>
        </w:rPr>
        <w:t>编写</w:t>
      </w:r>
      <w:r w:rsidR="00797593">
        <w:t>代码</w:t>
      </w:r>
      <w:r>
        <w:t>，</w:t>
      </w:r>
      <w:r>
        <w:rPr>
          <w:rFonts w:hint="eastAsia"/>
        </w:rPr>
        <w:t>还包括例如</w:t>
      </w:r>
      <w:r>
        <w:t>：</w:t>
      </w:r>
      <w:r w:rsidR="00797593">
        <w:rPr>
          <w:rFonts w:hint="eastAsia"/>
        </w:rPr>
        <w:t>分析</w:t>
      </w:r>
      <w:r w:rsidR="00797593">
        <w:t>、挖掘、设计、</w:t>
      </w:r>
      <w:r>
        <w:rPr>
          <w:rFonts w:hint="eastAsia"/>
        </w:rPr>
        <w:t>沟通</w:t>
      </w:r>
      <w:r>
        <w:t>、拆解、协调、整合</w:t>
      </w:r>
      <w:r>
        <w:rPr>
          <w:rFonts w:hint="eastAsia"/>
        </w:rPr>
        <w:t>、</w:t>
      </w:r>
      <w:r>
        <w:t>排定优先级等等。</w:t>
      </w:r>
    </w:p>
    <w:p w:rsidR="00421FC8" w:rsidRPr="008C2D8B" w:rsidRDefault="00421FC8" w:rsidP="008C2D8B"/>
    <w:p w:rsidR="005C04F0" w:rsidRDefault="00084023" w:rsidP="00884013">
      <w:pPr>
        <w:pStyle w:val="3"/>
      </w:pPr>
      <w:r>
        <w:rPr>
          <w:rFonts w:hint="eastAsia"/>
        </w:rPr>
        <w:lastRenderedPageBreak/>
        <w:t>完成</w:t>
      </w:r>
    </w:p>
    <w:p w:rsidR="00E712D3" w:rsidRDefault="00E712D3" w:rsidP="00E712D3">
      <w:r>
        <w:rPr>
          <w:rFonts w:hint="eastAsia"/>
        </w:rPr>
        <w:t>简单来说</w:t>
      </w:r>
      <w:r>
        <w:t>，完成包括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方面：</w:t>
      </w:r>
    </w:p>
    <w:p w:rsidR="00E712D3" w:rsidRDefault="00E712D3" w:rsidP="00E712D3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满足</w:t>
      </w:r>
      <w:r>
        <w:t>时间约束</w:t>
      </w:r>
    </w:p>
    <w:p w:rsidR="00E712D3" w:rsidRDefault="00E712D3" w:rsidP="00E712D3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满足质量</w:t>
      </w:r>
      <w:r>
        <w:t>约束。质量</w:t>
      </w:r>
      <w:r>
        <w:rPr>
          <w:rFonts w:hint="eastAsia"/>
        </w:rPr>
        <w:t>包括</w:t>
      </w:r>
      <w:r>
        <w:t>内在质量</w:t>
      </w:r>
      <w:r>
        <w:rPr>
          <w:rFonts w:hint="eastAsia"/>
        </w:rPr>
        <w:t>（代码</w:t>
      </w:r>
      <w:r>
        <w:t>质量、设计质量</w:t>
      </w:r>
      <w:r>
        <w:rPr>
          <w:rFonts w:hint="eastAsia"/>
        </w:rPr>
        <w:t>）</w:t>
      </w:r>
      <w:r>
        <w:t>和外在质量</w:t>
      </w:r>
      <w:r>
        <w:rPr>
          <w:rFonts w:hint="eastAsia"/>
        </w:rPr>
        <w:t>（</w:t>
      </w:r>
      <w:r>
        <w:rPr>
          <w:rFonts w:hint="eastAsia"/>
        </w:rPr>
        <w:t>可商用</w:t>
      </w:r>
      <w:r>
        <w:rPr>
          <w:rFonts w:hint="eastAsia"/>
        </w:rPr>
        <w:t>的</w:t>
      </w:r>
      <w:r>
        <w:rPr>
          <w:rFonts w:hint="eastAsia"/>
        </w:rPr>
        <w:t>产品</w:t>
      </w:r>
      <w:r>
        <w:rPr>
          <w:rFonts w:hint="eastAsia"/>
        </w:rPr>
        <w:t>，被</w:t>
      </w:r>
      <w:r>
        <w:t>用户认可的产品</w:t>
      </w:r>
      <w:r>
        <w:rPr>
          <w:rFonts w:hint="eastAsia"/>
        </w:rPr>
        <w:t>）</w:t>
      </w:r>
      <w:r>
        <w:t>。</w:t>
      </w:r>
    </w:p>
    <w:p w:rsidR="00E712D3" w:rsidRDefault="00E712D3" w:rsidP="00E712D3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符合公司</w:t>
      </w:r>
      <w:r>
        <w:t>和</w:t>
      </w:r>
      <w:r>
        <w:rPr>
          <w:rFonts w:hint="eastAsia"/>
        </w:rPr>
        <w:t>团队</w:t>
      </w:r>
      <w:r>
        <w:t>的流程、规范。</w:t>
      </w:r>
    </w:p>
    <w:p w:rsidR="00E712D3" w:rsidRPr="00E712D3" w:rsidRDefault="00E712D3" w:rsidP="00E712D3">
      <w:pPr>
        <w:rPr>
          <w:rFonts w:hint="eastAsia"/>
        </w:rPr>
      </w:pPr>
    </w:p>
    <w:p w:rsidR="0086319B" w:rsidRDefault="0086319B" w:rsidP="00E712D3">
      <w:r>
        <w:rPr>
          <w:rFonts w:hint="eastAsia"/>
        </w:rPr>
        <w:t>对应不同等级的工作，审评级别的核心原则就是该级别程序员的工作必须按时按质完成，可顺利用于产品）</w:t>
      </w:r>
    </w:p>
    <w:p w:rsidR="00692492" w:rsidRDefault="00692492" w:rsidP="00692492">
      <w:pPr>
        <w:pStyle w:val="3"/>
      </w:pPr>
      <w:bookmarkStart w:id="0" w:name="_Toc26421"/>
      <w:r>
        <w:rPr>
          <w:rFonts w:hint="eastAsia"/>
        </w:rPr>
        <w:t>已验证</w:t>
      </w:r>
      <w:bookmarkEnd w:id="0"/>
    </w:p>
    <w:p w:rsidR="00692492" w:rsidRDefault="00692492" w:rsidP="00E712D3">
      <w:r>
        <w:rPr>
          <w:rFonts w:hint="eastAsia"/>
        </w:rPr>
        <w:t>所做的工作以“产品”形式，经过最终用户使用，满足需求和质量。</w:t>
      </w:r>
    </w:p>
    <w:p w:rsidR="0086319B" w:rsidRPr="00692492" w:rsidRDefault="0086319B" w:rsidP="0086319B"/>
    <w:p w:rsidR="0055787B" w:rsidRDefault="0055787B">
      <w:pPr>
        <w:widowControl/>
        <w:jc w:val="left"/>
      </w:pPr>
      <w:r>
        <w:br w:type="page"/>
      </w:r>
    </w:p>
    <w:p w:rsidR="00FE3062" w:rsidRDefault="00AC21CA" w:rsidP="00AC21CA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lastRenderedPageBreak/>
        <w:t>级</w:t>
      </w:r>
      <w:r>
        <w:rPr>
          <w:rFonts w:hint="eastAsia"/>
        </w:rPr>
        <w:t>别</w:t>
      </w:r>
      <w:r>
        <w:t xml:space="preserve">A </w:t>
      </w:r>
      <w:r>
        <w:rPr>
          <w:rFonts w:hint="eastAsia"/>
        </w:rPr>
        <w:t>详细</w:t>
      </w:r>
      <w:r>
        <w:t>解释</w:t>
      </w:r>
    </w:p>
    <w:p w:rsidR="00F44B8A" w:rsidRDefault="00F44B8A" w:rsidP="00084023">
      <w:pPr>
        <w:pStyle w:val="3"/>
      </w:pPr>
      <w:bookmarkStart w:id="1" w:name="_Toc17193"/>
      <w:r>
        <w:rPr>
          <w:rFonts w:hint="eastAsia"/>
        </w:rPr>
        <w:t>A1</w:t>
      </w:r>
      <w:bookmarkEnd w:id="1"/>
      <w:r>
        <w:rPr>
          <w:rFonts w:hint="eastAsia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A9026A" w:rsidRPr="00513ED4" w:rsidTr="00A961EB">
        <w:trPr>
          <w:jc w:val="center"/>
        </w:trPr>
        <w:tc>
          <w:tcPr>
            <w:tcW w:w="1129" w:type="dxa"/>
          </w:tcPr>
          <w:p w:rsidR="00A9026A" w:rsidRPr="00513ED4" w:rsidRDefault="00A961EB" w:rsidP="00164383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67" w:type="dxa"/>
          </w:tcPr>
          <w:p w:rsidR="00A9026A" w:rsidRPr="00513ED4" w:rsidRDefault="00A9026A" w:rsidP="00164383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E73839" w:rsidRPr="00513ED4" w:rsidTr="00A961EB">
        <w:trPr>
          <w:jc w:val="center"/>
        </w:trPr>
        <w:tc>
          <w:tcPr>
            <w:tcW w:w="1129" w:type="dxa"/>
          </w:tcPr>
          <w:p w:rsidR="00E73839" w:rsidRDefault="00E73839" w:rsidP="00164383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67" w:type="dxa"/>
          </w:tcPr>
          <w:p w:rsidR="00E73839" w:rsidRDefault="00E73839" w:rsidP="00E738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026A" w:rsidRPr="00513ED4" w:rsidTr="00A961EB">
        <w:trPr>
          <w:jc w:val="center"/>
        </w:trPr>
        <w:tc>
          <w:tcPr>
            <w:tcW w:w="1129" w:type="dxa"/>
          </w:tcPr>
          <w:p w:rsidR="00A9026A" w:rsidRDefault="00A961EB" w:rsidP="00A961EB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167" w:type="dxa"/>
          </w:tcPr>
          <w:p w:rsidR="00BD7683" w:rsidRDefault="00BD7683" w:rsidP="0031498C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</w:t>
            </w:r>
            <w:r>
              <w:t>使用相应的编程语言和工具</w:t>
            </w:r>
            <w:r>
              <w:rPr>
                <w:rFonts w:hint="eastAsia"/>
              </w:rPr>
              <w:t>。</w:t>
            </w:r>
          </w:p>
          <w:p w:rsidR="00BE5F08" w:rsidRDefault="00BE5F08" w:rsidP="0031498C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在不需要了解环境的情况下，可以按照设计和要求，完成简单工程工作。</w:t>
            </w:r>
          </w:p>
          <w:p w:rsidR="00BE5F08" w:rsidRDefault="00BE5F08" w:rsidP="0031498C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：按照设计完成一个文本分析工具。</w:t>
            </w:r>
          </w:p>
          <w:p w:rsidR="00E82FD1" w:rsidRPr="00E82FD1" w:rsidRDefault="00BE5F08" w:rsidP="0031498C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ascii="宋体" w:eastAsia="宋体" w:hAnsi="宋体" w:hint="eastAsia"/>
                <w:color w:val="000000"/>
              </w:rPr>
              <w:t>例2：</w:t>
            </w:r>
            <w:r w:rsidRPr="00F44B8A">
              <w:rPr>
                <w:rFonts w:ascii="宋体" w:eastAsia="宋体" w:hAnsi="宋体" w:hint="eastAsia"/>
                <w:color w:val="000000"/>
                <w:lang w:val="zh-CN"/>
              </w:rPr>
              <w:t>根据track上的导出列表，进行数据挖掘，看每个人的工作量以及工作开始时间以及bug数量等</w:t>
            </w:r>
          </w:p>
          <w:p w:rsidR="00E82FD1" w:rsidRPr="00BE5F08" w:rsidRDefault="00E82FD1" w:rsidP="0031498C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</w:tr>
      <w:tr w:rsidR="00EB654C" w:rsidTr="00A961EB">
        <w:trPr>
          <w:jc w:val="center"/>
        </w:trPr>
        <w:tc>
          <w:tcPr>
            <w:tcW w:w="1129" w:type="dxa"/>
          </w:tcPr>
          <w:p w:rsidR="00EB654C" w:rsidRDefault="00A961EB" w:rsidP="00164383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167" w:type="dxa"/>
          </w:tcPr>
          <w:p w:rsidR="00EB654C" w:rsidRDefault="00EB654C" w:rsidP="0031498C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</w:t>
            </w:r>
            <w:r>
              <w:t>熟练使用</w:t>
            </w:r>
            <w:r>
              <w:rPr>
                <w:rFonts w:hint="eastAsia"/>
              </w:rPr>
              <w:t>团队</w:t>
            </w:r>
            <w:r>
              <w:t>内的配置管理工具</w:t>
            </w:r>
            <w:r>
              <w:rPr>
                <w:rFonts w:hint="eastAsia"/>
              </w:rPr>
              <w:t>例如</w:t>
            </w:r>
            <w:proofErr w:type="spellStart"/>
            <w:r>
              <w:t>svn</w:t>
            </w:r>
            <w:proofErr w:type="spellEnd"/>
            <w:r>
              <w:t>、</w:t>
            </w: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、</w:t>
            </w:r>
            <w:proofErr w:type="spellStart"/>
            <w:r>
              <w:t>git</w:t>
            </w:r>
            <w:proofErr w:type="spellEnd"/>
            <w:r>
              <w:t>等等</w:t>
            </w:r>
          </w:p>
          <w:p w:rsidR="00D26226" w:rsidRDefault="00D26226" w:rsidP="0031498C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遇到困难</w:t>
            </w:r>
            <w:r>
              <w:t>能够及时的反馈</w:t>
            </w:r>
            <w:r w:rsidR="00E07935">
              <w:rPr>
                <w:rFonts w:hint="eastAsia"/>
              </w:rPr>
              <w:t>给组长</w:t>
            </w:r>
            <w:r w:rsidR="00E07935">
              <w:t>或</w:t>
            </w:r>
            <w:r w:rsidR="00E07935">
              <w:t>leader</w:t>
            </w:r>
            <w:r w:rsidR="00E07935">
              <w:t>，不因为</w:t>
            </w:r>
            <w:r w:rsidR="00E07935">
              <w:rPr>
                <w:rFonts w:hint="eastAsia"/>
              </w:rPr>
              <w:t>问题</w:t>
            </w:r>
            <w:r w:rsidR="00E07935">
              <w:t>延误进度</w:t>
            </w:r>
            <w:r>
              <w:rPr>
                <w:rFonts w:hint="eastAsia"/>
              </w:rPr>
              <w:t>。</w:t>
            </w:r>
          </w:p>
          <w:p w:rsidR="007E2DE1" w:rsidRDefault="006B1933" w:rsidP="0031498C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能遵守</w:t>
            </w:r>
            <w:r>
              <w:t>团队的规范、流程</w:t>
            </w:r>
          </w:p>
          <w:p w:rsidR="00BD7683" w:rsidRDefault="00BD7683" w:rsidP="0031498C">
            <w:pPr>
              <w:pStyle w:val="a3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</w:pPr>
          </w:p>
        </w:tc>
      </w:tr>
      <w:tr w:rsidR="001F4097" w:rsidRPr="00513ED4" w:rsidTr="00A961EB">
        <w:trPr>
          <w:jc w:val="center"/>
        </w:trPr>
        <w:tc>
          <w:tcPr>
            <w:tcW w:w="1129" w:type="dxa"/>
          </w:tcPr>
          <w:p w:rsidR="001F4097" w:rsidRDefault="00A961EB" w:rsidP="00164383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67" w:type="dxa"/>
          </w:tcPr>
          <w:p w:rsidR="001F4097" w:rsidRPr="00513ED4" w:rsidRDefault="001F4097" w:rsidP="00164383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</w:t>
            </w:r>
            <w:r w:rsidR="00BD1DCF">
              <w:rPr>
                <w:rFonts w:hint="eastAsia"/>
              </w:rPr>
              <w:t>更多</w:t>
            </w:r>
            <w:r>
              <w:t>要求</w:t>
            </w:r>
          </w:p>
        </w:tc>
      </w:tr>
      <w:tr w:rsidR="00A9026A" w:rsidRPr="00B76A96" w:rsidTr="00A961EB">
        <w:trPr>
          <w:jc w:val="center"/>
        </w:trPr>
        <w:tc>
          <w:tcPr>
            <w:tcW w:w="1129" w:type="dxa"/>
          </w:tcPr>
          <w:p w:rsidR="00A9026A" w:rsidRDefault="00A961EB" w:rsidP="00164383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67" w:type="dxa"/>
          </w:tcPr>
          <w:p w:rsidR="00A9026A" w:rsidRPr="00B76A96" w:rsidRDefault="00BE5F08" w:rsidP="00B3678E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</w:t>
            </w:r>
            <w:r w:rsidR="00BD1DCF">
              <w:rPr>
                <w:rFonts w:hint="eastAsia"/>
              </w:rPr>
              <w:t>更多</w:t>
            </w:r>
            <w:r>
              <w:t>要求</w:t>
            </w:r>
          </w:p>
        </w:tc>
      </w:tr>
      <w:tr w:rsidR="00A9026A" w:rsidTr="00A961EB">
        <w:trPr>
          <w:jc w:val="center"/>
        </w:trPr>
        <w:tc>
          <w:tcPr>
            <w:tcW w:w="1129" w:type="dxa"/>
          </w:tcPr>
          <w:p w:rsidR="00A9026A" w:rsidRDefault="00BE5F08" w:rsidP="00A961EB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 w:rsidR="00A961EB">
              <w:rPr>
                <w:rFonts w:hint="eastAsia"/>
              </w:rPr>
              <w:t>广度</w:t>
            </w:r>
          </w:p>
        </w:tc>
        <w:tc>
          <w:tcPr>
            <w:tcW w:w="7167" w:type="dxa"/>
          </w:tcPr>
          <w:p w:rsidR="00A9026A" w:rsidRDefault="00BE5F08" w:rsidP="00B3678E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</w:t>
            </w:r>
            <w:r w:rsidR="00BD1DCF">
              <w:rPr>
                <w:rFonts w:hint="eastAsia"/>
              </w:rPr>
              <w:t>更多</w:t>
            </w:r>
            <w:r>
              <w:t>要求</w:t>
            </w:r>
          </w:p>
        </w:tc>
      </w:tr>
      <w:tr w:rsidR="00A9026A" w:rsidTr="00A961EB">
        <w:trPr>
          <w:jc w:val="center"/>
        </w:trPr>
        <w:tc>
          <w:tcPr>
            <w:tcW w:w="1129" w:type="dxa"/>
          </w:tcPr>
          <w:p w:rsidR="00A9026A" w:rsidRDefault="00A961EB" w:rsidP="00164383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67" w:type="dxa"/>
          </w:tcPr>
          <w:p w:rsidR="00A9026A" w:rsidRDefault="00B3678E" w:rsidP="00B3678E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</w:t>
            </w:r>
            <w:r w:rsidR="00BD1DCF">
              <w:rPr>
                <w:rFonts w:hint="eastAsia"/>
              </w:rPr>
              <w:t>更多</w:t>
            </w:r>
            <w:r>
              <w:t>要求</w:t>
            </w:r>
          </w:p>
        </w:tc>
      </w:tr>
    </w:tbl>
    <w:p w:rsidR="00F44B8A" w:rsidRDefault="00F44B8A" w:rsidP="00084023">
      <w:pPr>
        <w:pStyle w:val="3"/>
      </w:pPr>
      <w:bookmarkStart w:id="2" w:name="_Toc20344"/>
      <w:r>
        <w:rPr>
          <w:rFonts w:hint="eastAsia"/>
        </w:rPr>
        <w:t>A2</w:t>
      </w:r>
      <w:bookmarkEnd w:id="2"/>
    </w:p>
    <w:tbl>
      <w:tblPr>
        <w:tblStyle w:val="a6"/>
        <w:tblW w:w="8156" w:type="dxa"/>
        <w:jc w:val="center"/>
        <w:tblLook w:val="04A0" w:firstRow="1" w:lastRow="0" w:firstColumn="1" w:lastColumn="0" w:noHBand="0" w:noVBand="1"/>
      </w:tblPr>
      <w:tblGrid>
        <w:gridCol w:w="1129"/>
        <w:gridCol w:w="7027"/>
      </w:tblGrid>
      <w:tr w:rsidR="00BD7683" w:rsidRPr="00513ED4" w:rsidTr="00BD7683">
        <w:trPr>
          <w:jc w:val="center"/>
        </w:trPr>
        <w:tc>
          <w:tcPr>
            <w:tcW w:w="1129" w:type="dxa"/>
          </w:tcPr>
          <w:p w:rsidR="00BD7683" w:rsidRPr="00513ED4" w:rsidRDefault="00BD7683" w:rsidP="00BD7683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027" w:type="dxa"/>
          </w:tcPr>
          <w:p w:rsidR="00BD7683" w:rsidRPr="00513ED4" w:rsidRDefault="00BD7683" w:rsidP="00BD7683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BD7683" w:rsidRPr="00513ED4" w:rsidTr="00BD7683">
        <w:trPr>
          <w:jc w:val="center"/>
        </w:trPr>
        <w:tc>
          <w:tcPr>
            <w:tcW w:w="1129" w:type="dxa"/>
          </w:tcPr>
          <w:p w:rsidR="00BD7683" w:rsidRDefault="00BD7683" w:rsidP="00BD7683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27" w:type="dxa"/>
          </w:tcPr>
          <w:p w:rsidR="00BD7683" w:rsidRDefault="00BD7683" w:rsidP="00BD7683">
            <w:pPr>
              <w:jc w:val="center"/>
            </w:pPr>
            <w:r>
              <w:rPr>
                <w:rFonts w:hint="eastAsia"/>
              </w:rPr>
              <w:t>达到</w:t>
            </w:r>
            <w:r>
              <w:t>A1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BD7683" w:rsidRPr="00513ED4" w:rsidTr="00BD7683">
        <w:trPr>
          <w:jc w:val="center"/>
        </w:trPr>
        <w:tc>
          <w:tcPr>
            <w:tcW w:w="1129" w:type="dxa"/>
          </w:tcPr>
          <w:p w:rsidR="00BD7683" w:rsidRDefault="00BD7683" w:rsidP="00BD7683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027" w:type="dxa"/>
          </w:tcPr>
          <w:p w:rsidR="00B04BD2" w:rsidRDefault="00B04BD2" w:rsidP="0031498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能够通过</w:t>
            </w:r>
            <w:r>
              <w:t>模仿的方式</w:t>
            </w:r>
            <w:r>
              <w:rPr>
                <w:rFonts w:hint="eastAsia"/>
              </w:rPr>
              <w:t>完成开发</w:t>
            </w:r>
            <w:r>
              <w:t>任务</w:t>
            </w:r>
          </w:p>
          <w:p w:rsidR="00BD7683" w:rsidRDefault="00BD7683" w:rsidP="0031498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能</w:t>
            </w:r>
            <w:r>
              <w:t>读懂比较</w:t>
            </w:r>
            <w:r>
              <w:rPr>
                <w:rFonts w:hint="eastAsia"/>
              </w:rPr>
              <w:t>简单</w:t>
            </w:r>
            <w:r>
              <w:t>的模块代码</w:t>
            </w:r>
            <w:r>
              <w:rPr>
                <w:rFonts w:hint="eastAsia"/>
              </w:rPr>
              <w:t>，</w:t>
            </w:r>
            <w:r>
              <w:t>并用清晰的语言将逻辑</w:t>
            </w:r>
            <w:r>
              <w:rPr>
                <w:rFonts w:hint="eastAsia"/>
              </w:rPr>
              <w:t>正确</w:t>
            </w:r>
            <w:r>
              <w:t>的</w:t>
            </w:r>
            <w:r>
              <w:rPr>
                <w:rFonts w:hint="eastAsia"/>
              </w:rPr>
              <w:t>描述</w:t>
            </w:r>
            <w:r>
              <w:t>出来。</w:t>
            </w:r>
          </w:p>
          <w:p w:rsidR="00BD7683" w:rsidRDefault="00BD7683" w:rsidP="0031498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t>给定的设计文档，</w:t>
            </w:r>
            <w:r>
              <w:rPr>
                <w:rFonts w:hint="eastAsia"/>
              </w:rPr>
              <w:t>能够</w:t>
            </w:r>
            <w:r>
              <w:t>在比较简单的已有</w:t>
            </w:r>
            <w:r>
              <w:rPr>
                <w:rFonts w:hint="eastAsia"/>
              </w:rPr>
              <w:t>模块</w:t>
            </w:r>
            <w:r>
              <w:t>中增加、修改</w:t>
            </w:r>
            <w:r>
              <w:rPr>
                <w:rFonts w:hint="eastAsia"/>
              </w:rPr>
              <w:t>简单</w:t>
            </w:r>
            <w:r>
              <w:t>的</w:t>
            </w:r>
            <w:r>
              <w:rPr>
                <w:rFonts w:hint="eastAsia"/>
              </w:rPr>
              <w:t>功能</w:t>
            </w:r>
            <w:r>
              <w:t>。</w:t>
            </w:r>
          </w:p>
          <w:p w:rsidR="00BD7683" w:rsidRDefault="00BD7683" w:rsidP="0031498C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按照设计完成一个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界面，或者为已有“模块”添加一个逻辑功能</w:t>
            </w:r>
          </w:p>
          <w:p w:rsidR="00BD7683" w:rsidRPr="00BE5F08" w:rsidRDefault="00BD7683" w:rsidP="0031498C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给</w:t>
            </w:r>
            <w:r>
              <w:t>xx</w:t>
            </w:r>
            <w:r>
              <w:rPr>
                <w:rFonts w:hint="eastAsia"/>
              </w:rPr>
              <w:t>模块</w:t>
            </w:r>
            <w:r>
              <w:t>增加一个读取、保存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t>的功能</w:t>
            </w:r>
          </w:p>
        </w:tc>
      </w:tr>
      <w:tr w:rsidR="00BD7683" w:rsidRPr="00B76A96" w:rsidTr="00BD7683">
        <w:trPr>
          <w:jc w:val="center"/>
        </w:trPr>
        <w:tc>
          <w:tcPr>
            <w:tcW w:w="1129" w:type="dxa"/>
          </w:tcPr>
          <w:p w:rsidR="00BD7683" w:rsidRDefault="00BD7683" w:rsidP="00BD7683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027" w:type="dxa"/>
          </w:tcPr>
          <w:p w:rsidR="00BD7683" w:rsidRPr="00B76A96" w:rsidRDefault="00BD1DCF" w:rsidP="00BD1DCF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不做更多</w:t>
            </w:r>
            <w:r>
              <w:t>要求</w:t>
            </w:r>
          </w:p>
        </w:tc>
      </w:tr>
      <w:tr w:rsidR="00BD7683" w:rsidTr="00BD7683">
        <w:trPr>
          <w:jc w:val="center"/>
        </w:trPr>
        <w:tc>
          <w:tcPr>
            <w:tcW w:w="1129" w:type="dxa"/>
          </w:tcPr>
          <w:p w:rsidR="00BD7683" w:rsidRDefault="00BD7683" w:rsidP="00BD7683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027" w:type="dxa"/>
          </w:tcPr>
          <w:p w:rsidR="00BD7683" w:rsidRDefault="00BD7683" w:rsidP="0031498C">
            <w:pPr>
              <w:pStyle w:val="a3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</w:pPr>
            <w:r w:rsidRPr="00BD7683">
              <w:rPr>
                <w:rFonts w:hint="eastAsia"/>
              </w:rPr>
              <w:t>具备合理评估开发时间的能力（评估时间和实际完成无</w:t>
            </w:r>
            <w:r w:rsidRPr="00BD7683">
              <w:rPr>
                <w:rFonts w:hint="eastAsia"/>
              </w:rPr>
              <w:t>BUG</w:t>
            </w:r>
            <w:r w:rsidRPr="00BD7683">
              <w:rPr>
                <w:rFonts w:hint="eastAsia"/>
              </w:rPr>
              <w:t>时间相差不超过</w:t>
            </w:r>
            <w:r w:rsidRPr="00BD7683">
              <w:rPr>
                <w:rFonts w:hint="eastAsia"/>
              </w:rPr>
              <w:t>50%</w:t>
            </w:r>
            <w:r w:rsidRPr="00BD7683">
              <w:rPr>
                <w:rFonts w:hint="eastAsia"/>
              </w:rPr>
              <w:t>）</w:t>
            </w:r>
          </w:p>
          <w:p w:rsidR="00BD1DCF" w:rsidRDefault="00BD1DCF" w:rsidP="0031498C">
            <w:pPr>
              <w:pStyle w:val="a3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</w:t>
            </w:r>
            <w:r>
              <w:t>读懂</w:t>
            </w:r>
            <w:proofErr w:type="spellStart"/>
            <w:r>
              <w:t>uml</w:t>
            </w:r>
            <w:proofErr w:type="spellEnd"/>
            <w:r>
              <w:t>图的含义</w:t>
            </w:r>
            <w:r>
              <w:rPr>
                <w:rFonts w:hint="eastAsia"/>
              </w:rPr>
              <w:t>。</w:t>
            </w:r>
          </w:p>
        </w:tc>
      </w:tr>
      <w:tr w:rsidR="00BD1DCF" w:rsidRPr="00513ED4" w:rsidTr="00BD7683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027" w:type="dxa"/>
          </w:tcPr>
          <w:p w:rsidR="00BD1DCF" w:rsidRDefault="00B04BD2" w:rsidP="00BD1DCF">
            <w:pPr>
              <w:jc w:val="center"/>
            </w:pPr>
            <w:r>
              <w:rPr>
                <w:rFonts w:hint="eastAsia"/>
              </w:rPr>
              <w:t>能够通过</w:t>
            </w:r>
            <w:r>
              <w:t>模仿的方式解决</w:t>
            </w:r>
            <w:r>
              <w:rPr>
                <w:rFonts w:hint="eastAsia"/>
              </w:rPr>
              <w:t>实际</w:t>
            </w:r>
            <w:r>
              <w:t>的问题</w:t>
            </w:r>
          </w:p>
        </w:tc>
      </w:tr>
      <w:tr w:rsidR="00BD1DCF" w:rsidRPr="00BD1DCF" w:rsidTr="00BD7683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027" w:type="dxa"/>
          </w:tcPr>
          <w:p w:rsidR="00BD1DCF" w:rsidRDefault="00BD1DCF" w:rsidP="00BD1DCF">
            <w:pPr>
              <w:jc w:val="center"/>
            </w:pPr>
            <w:r w:rsidRPr="00101167">
              <w:rPr>
                <w:rFonts w:hint="eastAsia"/>
              </w:rPr>
              <w:t>不做更多</w:t>
            </w:r>
            <w:r w:rsidRPr="00101167">
              <w:t>要求</w:t>
            </w:r>
          </w:p>
        </w:tc>
      </w:tr>
      <w:tr w:rsidR="00BD1DCF" w:rsidTr="00BD7683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027" w:type="dxa"/>
          </w:tcPr>
          <w:p w:rsidR="00BD1DCF" w:rsidRDefault="00BD1DCF" w:rsidP="00BD1DCF">
            <w:pPr>
              <w:jc w:val="center"/>
            </w:pPr>
            <w:r w:rsidRPr="00101167">
              <w:rPr>
                <w:rFonts w:hint="eastAsia"/>
              </w:rPr>
              <w:t>不做更多</w:t>
            </w:r>
            <w:r w:rsidRPr="00101167">
              <w:t>要求</w:t>
            </w:r>
          </w:p>
        </w:tc>
      </w:tr>
    </w:tbl>
    <w:p w:rsidR="00F44B8A" w:rsidRDefault="00F44B8A" w:rsidP="00F44B8A">
      <w:pPr>
        <w:ind w:firstLine="420"/>
      </w:pPr>
    </w:p>
    <w:p w:rsidR="00F44B8A" w:rsidRPr="003B49AA" w:rsidRDefault="00F44B8A" w:rsidP="00084023">
      <w:pPr>
        <w:pStyle w:val="3"/>
      </w:pPr>
      <w:bookmarkStart w:id="3" w:name="_Toc3635"/>
      <w:r>
        <w:rPr>
          <w:rFonts w:hint="eastAsia"/>
        </w:rPr>
        <w:lastRenderedPageBreak/>
        <w:t>A3</w:t>
      </w:r>
      <w:bookmarkEnd w:id="3"/>
    </w:p>
    <w:tbl>
      <w:tblPr>
        <w:tblStyle w:val="a6"/>
        <w:tblW w:w="8224" w:type="dxa"/>
        <w:jc w:val="center"/>
        <w:tblLook w:val="04A0" w:firstRow="1" w:lastRow="0" w:firstColumn="1" w:lastColumn="0" w:noHBand="0" w:noVBand="1"/>
      </w:tblPr>
      <w:tblGrid>
        <w:gridCol w:w="1129"/>
        <w:gridCol w:w="7095"/>
      </w:tblGrid>
      <w:tr w:rsidR="00BD1DCF" w:rsidRPr="00513ED4" w:rsidTr="00BD1DCF">
        <w:trPr>
          <w:jc w:val="center"/>
        </w:trPr>
        <w:tc>
          <w:tcPr>
            <w:tcW w:w="1129" w:type="dxa"/>
          </w:tcPr>
          <w:p w:rsidR="00BD1DCF" w:rsidRPr="00513ED4" w:rsidRDefault="00BD1DCF" w:rsidP="00BD1DCF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095" w:type="dxa"/>
          </w:tcPr>
          <w:p w:rsidR="00BD1DCF" w:rsidRPr="00513ED4" w:rsidRDefault="00BD1DCF" w:rsidP="00BD1DCF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BD1DCF" w:rsidRPr="00513ED4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>
              <w:rPr>
                <w:rFonts w:hint="eastAsia"/>
              </w:rPr>
              <w:t>达到</w:t>
            </w:r>
            <w:r>
              <w:t>A2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BD1DCF" w:rsidRPr="00513ED4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095" w:type="dxa"/>
          </w:tcPr>
          <w:p w:rsidR="00B04BD2" w:rsidRDefault="00BD1DCF" w:rsidP="0031498C">
            <w:pPr>
              <w:pStyle w:val="a3"/>
              <w:numPr>
                <w:ilvl w:val="0"/>
                <w:numId w:val="4"/>
              </w:numPr>
              <w:ind w:leftChars="-16" w:left="386" w:firstLineChars="0"/>
            </w:pPr>
            <w:r>
              <w:rPr>
                <w:rFonts w:hint="eastAsia"/>
              </w:rPr>
              <w:t>在</w:t>
            </w:r>
            <w:r>
              <w:t>开发中</w:t>
            </w:r>
            <w:r>
              <w:rPr>
                <w:rFonts w:hint="eastAsia"/>
              </w:rPr>
              <w:t>不犯</w:t>
            </w:r>
            <w:r>
              <w:t>相同的错误。</w:t>
            </w:r>
          </w:p>
          <w:p w:rsidR="00B04BD2" w:rsidRDefault="00B04BD2" w:rsidP="0031498C">
            <w:pPr>
              <w:pStyle w:val="a3"/>
              <w:numPr>
                <w:ilvl w:val="0"/>
                <w:numId w:val="4"/>
              </w:numPr>
              <w:ind w:leftChars="-16" w:left="386" w:firstLineChars="0"/>
            </w:pPr>
            <w:r w:rsidRPr="00B04BD2">
              <w:rPr>
                <w:rFonts w:hint="eastAsia"/>
              </w:rPr>
              <w:t>接到一个</w:t>
            </w:r>
            <w:r>
              <w:rPr>
                <w:rFonts w:hint="eastAsia"/>
              </w:rPr>
              <w:t>目标</w:t>
            </w:r>
            <w:r>
              <w:t>明确的</w:t>
            </w:r>
            <w:r w:rsidRPr="00B04BD2">
              <w:rPr>
                <w:rFonts w:hint="eastAsia"/>
              </w:rPr>
              <w:t>任务，涉及到某项不熟悉的技术，</w:t>
            </w:r>
            <w:r>
              <w:rPr>
                <w:rFonts w:hint="eastAsia"/>
              </w:rPr>
              <w:t>能在</w:t>
            </w:r>
            <w:r w:rsidRPr="00B04BD2">
              <w:rPr>
                <w:rFonts w:hint="eastAsia"/>
              </w:rPr>
              <w:t>限定时间内完成</w:t>
            </w:r>
          </w:p>
          <w:p w:rsidR="00BD1DCF" w:rsidRDefault="00BD1DCF" w:rsidP="0031498C">
            <w:pPr>
              <w:pStyle w:val="a3"/>
              <w:numPr>
                <w:ilvl w:val="0"/>
                <w:numId w:val="4"/>
              </w:numPr>
              <w:ind w:leftChars="-16" w:left="386" w:firstLineChars="0"/>
            </w:pPr>
            <w:r>
              <w:rPr>
                <w:rFonts w:hint="eastAsia"/>
              </w:rPr>
              <w:t>给定</w:t>
            </w:r>
            <w:r>
              <w:t>设计的前提下，能完成更复杂</w:t>
            </w:r>
            <w:r>
              <w:rPr>
                <w:rFonts w:hint="eastAsia"/>
              </w:rPr>
              <w:t>、</w:t>
            </w:r>
            <w:r>
              <w:t>规模更大的功能开发</w:t>
            </w:r>
            <w:r>
              <w:rPr>
                <w:rFonts w:hint="eastAsia"/>
              </w:rPr>
              <w:t>。</w:t>
            </w:r>
          </w:p>
          <w:p w:rsidR="00BD1DCF" w:rsidRDefault="00BD1DCF" w:rsidP="0031498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：按照</w:t>
            </w:r>
            <w:r>
              <w:t>设计</w:t>
            </w:r>
            <w:r>
              <w:rPr>
                <w:rFonts w:hint="eastAsia"/>
              </w:rPr>
              <w:t>文档</w:t>
            </w:r>
            <w:r>
              <w:t>，</w:t>
            </w:r>
            <w:r>
              <w:rPr>
                <w:rFonts w:hint="eastAsia"/>
              </w:rPr>
              <w:t>给修改引擎，</w:t>
            </w:r>
            <w:r>
              <w:t>增加</w:t>
            </w:r>
            <w:r>
              <w:rPr>
                <w:rFonts w:hint="eastAsia"/>
              </w:rPr>
              <w:t>预读</w:t>
            </w:r>
            <w:proofErr w:type="spellStart"/>
            <w:r>
              <w:t>fx</w:t>
            </w:r>
            <w:proofErr w:type="spellEnd"/>
            <w:r>
              <w:t>功能</w:t>
            </w:r>
            <w:r>
              <w:rPr>
                <w:rFonts w:hint="eastAsia"/>
              </w:rPr>
              <w:t>。</w:t>
            </w:r>
          </w:p>
          <w:p w:rsidR="00BD1DCF" w:rsidRDefault="00BD1DCF" w:rsidP="0031498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2</w:t>
            </w:r>
            <w:r>
              <w:rPr>
                <w:rFonts w:hint="eastAsia"/>
              </w:rPr>
              <w:t>：</w:t>
            </w:r>
            <w:r w:rsidRPr="007259E8">
              <w:rPr>
                <w:rFonts w:ascii="宋体" w:eastAsia="宋体" w:hAnsi="宋体" w:hint="eastAsia"/>
                <w:color w:val="000000"/>
                <w:lang w:val="zh-CN"/>
              </w:rPr>
              <w:t>原来没有做过资源cache的程序员，可以快速根据工具检查内部资源是否进行了cache，并将对应的功能进行补充</w:t>
            </w:r>
            <w:r>
              <w:rPr>
                <w:rFonts w:ascii="宋体" w:eastAsia="宋体" w:hAnsi="宋体" w:hint="eastAsia"/>
                <w:color w:val="000000"/>
                <w:lang w:val="zh-CN"/>
              </w:rPr>
              <w:t>。</w:t>
            </w:r>
          </w:p>
          <w:p w:rsidR="00BD1DCF" w:rsidRDefault="00BD1DCF" w:rsidP="0031498C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</w:t>
            </w:r>
            <w:r>
              <w:t>解决简单的</w:t>
            </w:r>
            <w:r>
              <w:rPr>
                <w:rFonts w:hint="eastAsia"/>
              </w:rPr>
              <w:t>、</w:t>
            </w:r>
            <w:r>
              <w:t>可复现的</w:t>
            </w:r>
            <w:r>
              <w:t>bug</w:t>
            </w:r>
            <w:r>
              <w:rPr>
                <w:rFonts w:hint="eastAsia"/>
              </w:rPr>
              <w:t>。</w:t>
            </w:r>
          </w:p>
          <w:p w:rsidR="00BD1DCF" w:rsidRDefault="00BD1DCF" w:rsidP="0031498C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：能</w:t>
            </w:r>
            <w:r>
              <w:t>使用</w:t>
            </w:r>
            <w:r>
              <w:rPr>
                <w:rFonts w:hint="eastAsia"/>
              </w:rPr>
              <w:t>常用</w:t>
            </w:r>
            <w:r>
              <w:t>的调试工具或者</w:t>
            </w:r>
            <w:r>
              <w:rPr>
                <w:rFonts w:hint="eastAsia"/>
              </w:rPr>
              <w:t>能</w:t>
            </w:r>
            <w:r>
              <w:t>根据日志对</w:t>
            </w:r>
            <w:r>
              <w:t>bug</w:t>
            </w:r>
            <w:r>
              <w:t>进行简单的推理</w:t>
            </w:r>
            <w:r>
              <w:rPr>
                <w:rFonts w:hint="eastAsia"/>
              </w:rPr>
              <w:t>。</w:t>
            </w:r>
          </w:p>
          <w:p w:rsidR="00BD1DCF" w:rsidRPr="00BE5F08" w:rsidRDefault="00BD1DCF" w:rsidP="0031498C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在组长</w:t>
            </w:r>
            <w:r>
              <w:t>或者</w:t>
            </w:r>
            <w:r>
              <w:t>leader</w:t>
            </w:r>
            <w:r>
              <w:t>的指导下，能够</w:t>
            </w:r>
            <w:r>
              <w:rPr>
                <w:rFonts w:hint="eastAsia"/>
              </w:rPr>
              <w:t>无障碍</w:t>
            </w:r>
            <w:r>
              <w:t>的独立完成绝大多数的编码相关的任务。</w:t>
            </w:r>
          </w:p>
        </w:tc>
      </w:tr>
      <w:tr w:rsidR="00BD1DCF" w:rsidRPr="00B76A96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BD1DCF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BD1DCF" w:rsidRPr="00513ED4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095" w:type="dxa"/>
          </w:tcPr>
          <w:p w:rsidR="00BD1DCF" w:rsidRDefault="00B04BD2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BD1DCF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BD1DCF" w:rsidTr="00BD1DCF">
        <w:trPr>
          <w:jc w:val="center"/>
        </w:trPr>
        <w:tc>
          <w:tcPr>
            <w:tcW w:w="1129" w:type="dxa"/>
          </w:tcPr>
          <w:p w:rsidR="00BD1DCF" w:rsidRDefault="00BD1DCF" w:rsidP="00BD1DC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095" w:type="dxa"/>
          </w:tcPr>
          <w:p w:rsidR="00BD1DCF" w:rsidRDefault="00BD1DCF" w:rsidP="00BD1DC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BD485D" w:rsidRDefault="00BD485D" w:rsidP="00076430"/>
    <w:p w:rsidR="00BD485D" w:rsidRDefault="00BD485D" w:rsidP="00BD485D">
      <w:r>
        <w:br w:type="page"/>
      </w:r>
    </w:p>
    <w:p w:rsidR="00F44B8A" w:rsidRPr="00F44B8A" w:rsidRDefault="00F44B8A" w:rsidP="00076430"/>
    <w:p w:rsidR="00F44604" w:rsidRDefault="00F44604" w:rsidP="00F44604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级</w:t>
      </w:r>
      <w:r>
        <w:rPr>
          <w:rFonts w:hint="eastAsia"/>
        </w:rPr>
        <w:t>别</w:t>
      </w:r>
      <w:r>
        <w:t xml:space="preserve">B </w:t>
      </w:r>
      <w:r>
        <w:rPr>
          <w:rFonts w:hint="eastAsia"/>
        </w:rPr>
        <w:t>详细</w:t>
      </w:r>
      <w:r>
        <w:t>解释</w:t>
      </w:r>
    </w:p>
    <w:p w:rsidR="00967439" w:rsidRDefault="00967439" w:rsidP="00084023">
      <w:pPr>
        <w:pStyle w:val="3"/>
      </w:pPr>
      <w:bookmarkStart w:id="4" w:name="_Toc23014"/>
      <w:r>
        <w:rPr>
          <w:rFonts w:hint="eastAsia"/>
        </w:rPr>
        <w:t>B1</w:t>
      </w:r>
      <w:bookmarkEnd w:id="4"/>
      <w:r>
        <w:rPr>
          <w:rFonts w:hint="eastAsia"/>
        </w:rPr>
        <w:tab/>
      </w:r>
    </w:p>
    <w:tbl>
      <w:tblPr>
        <w:tblStyle w:val="a6"/>
        <w:tblW w:w="8440" w:type="dxa"/>
        <w:jc w:val="center"/>
        <w:tblLook w:val="04A0" w:firstRow="1" w:lastRow="0" w:firstColumn="1" w:lastColumn="0" w:noHBand="0" w:noVBand="1"/>
      </w:tblPr>
      <w:tblGrid>
        <w:gridCol w:w="1224"/>
        <w:gridCol w:w="7216"/>
      </w:tblGrid>
      <w:tr w:rsidR="002D48E8" w:rsidRPr="00513ED4" w:rsidTr="002D48E8">
        <w:trPr>
          <w:jc w:val="center"/>
        </w:trPr>
        <w:tc>
          <w:tcPr>
            <w:tcW w:w="1224" w:type="dxa"/>
          </w:tcPr>
          <w:p w:rsidR="002D48E8" w:rsidRPr="00513ED4" w:rsidRDefault="002D48E8" w:rsidP="002D48E8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216" w:type="dxa"/>
          </w:tcPr>
          <w:p w:rsidR="002D48E8" w:rsidRPr="00513ED4" w:rsidRDefault="002D48E8" w:rsidP="002D48E8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2D48E8" w:rsidRPr="00513ED4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216" w:type="dxa"/>
          </w:tcPr>
          <w:p w:rsidR="002D48E8" w:rsidRDefault="002D48E8" w:rsidP="002D48E8">
            <w:pPr>
              <w:jc w:val="center"/>
            </w:pPr>
            <w:r>
              <w:rPr>
                <w:rFonts w:hint="eastAsia"/>
              </w:rPr>
              <w:t>达到</w:t>
            </w:r>
            <w:r>
              <w:t>A3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2D48E8" w:rsidRPr="00513ED4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216" w:type="dxa"/>
          </w:tcPr>
          <w:p w:rsidR="002D48E8" w:rsidRDefault="002D48E8" w:rsidP="0031498C">
            <w:pPr>
              <w:pStyle w:val="a3"/>
              <w:numPr>
                <w:ilvl w:val="0"/>
                <w:numId w:val="4"/>
              </w:numPr>
              <w:ind w:leftChars="-16" w:left="386" w:firstLineChars="0"/>
            </w:pPr>
            <w:r>
              <w:rPr>
                <w:rFonts w:hint="eastAsia"/>
              </w:rPr>
              <w:t>能够在已有需分用例鲁棒图的情况下，完成简单模块的设计实现，并对质量负责。</w:t>
            </w:r>
          </w:p>
          <w:p w:rsidR="002D48E8" w:rsidRDefault="002D48E8" w:rsidP="0031498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：按照需分用例鲁棒图，设计完成一个聊天系统。</w:t>
            </w:r>
          </w:p>
          <w:p w:rsidR="002D48E8" w:rsidRDefault="002D48E8" w:rsidP="0031498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ascii="宋体" w:eastAsia="宋体" w:hAnsi="宋体" w:hint="eastAsia"/>
                <w:color w:val="000000"/>
                <w:lang w:val="zh-CN"/>
              </w:rPr>
              <w:t>设计并实现一个小游戏（房间中的宠物小游戏），借鉴原来的设计，进行需求分析、设计和实现。</w:t>
            </w:r>
          </w:p>
          <w:p w:rsidR="002D48E8" w:rsidRDefault="002D48E8" w:rsidP="0031498C">
            <w:pPr>
              <w:pStyle w:val="a3"/>
              <w:numPr>
                <w:ilvl w:val="0"/>
                <w:numId w:val="33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</w:t>
            </w:r>
            <w:r>
              <w:t>解决</w:t>
            </w:r>
            <w:r>
              <w:rPr>
                <w:rFonts w:hint="eastAsia"/>
              </w:rPr>
              <w:t>比较复杂</w:t>
            </w:r>
            <w:r>
              <w:t>的</w:t>
            </w:r>
            <w:r>
              <w:t>bug</w:t>
            </w:r>
            <w:r>
              <w:rPr>
                <w:rFonts w:hint="eastAsia"/>
              </w:rPr>
              <w:t>。</w:t>
            </w:r>
          </w:p>
          <w:p w:rsidR="002D48E8" w:rsidRPr="00BE5F08" w:rsidRDefault="002D48E8" w:rsidP="0031498C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3</w:t>
            </w:r>
            <w:r>
              <w:rPr>
                <w:rFonts w:hint="eastAsia"/>
              </w:rPr>
              <w:t>：能灵活的</w:t>
            </w:r>
            <w:r>
              <w:t>利用各种</w:t>
            </w:r>
            <w:r>
              <w:rPr>
                <w:rFonts w:hint="eastAsia"/>
              </w:rPr>
              <w:t>调试</w:t>
            </w:r>
            <w:r>
              <w:t>手段</w:t>
            </w:r>
            <w:r>
              <w:rPr>
                <w:rFonts w:hint="eastAsia"/>
              </w:rPr>
              <w:t>和调试</w:t>
            </w:r>
            <w:r>
              <w:t>工具</w:t>
            </w:r>
            <w:r>
              <w:rPr>
                <w:rFonts w:hint="eastAsia"/>
              </w:rPr>
              <w:t>。缩小</w:t>
            </w:r>
            <w:r>
              <w:t>调试的范围</w:t>
            </w:r>
            <w:r>
              <w:rPr>
                <w:rFonts w:hint="eastAsia"/>
              </w:rPr>
              <w:t>逐步</w:t>
            </w:r>
            <w:r>
              <w:t>找到</w:t>
            </w:r>
            <w:r>
              <w:t>bug</w:t>
            </w:r>
            <w:r>
              <w:t>的原因。</w:t>
            </w:r>
          </w:p>
        </w:tc>
      </w:tr>
      <w:tr w:rsidR="002D48E8" w:rsidRPr="00B76A96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216" w:type="dxa"/>
          </w:tcPr>
          <w:p w:rsidR="002D48E8" w:rsidRDefault="002D48E8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在</w:t>
            </w:r>
            <w:r>
              <w:t>团队中</w:t>
            </w:r>
            <w:r>
              <w:rPr>
                <w:rFonts w:hint="eastAsia"/>
              </w:rPr>
              <w:t>敢于</w:t>
            </w:r>
            <w:r>
              <w:t>担当、敢于承诺。</w:t>
            </w:r>
          </w:p>
          <w:p w:rsidR="00FC2BA1" w:rsidRPr="00BA641F" w:rsidRDefault="00FC2BA1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能参与</w:t>
            </w:r>
            <w:r>
              <w:t>方案的制定积极给出建议</w:t>
            </w:r>
          </w:p>
        </w:tc>
      </w:tr>
      <w:tr w:rsidR="002D48E8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216" w:type="dxa"/>
          </w:tcPr>
          <w:p w:rsidR="002D48E8" w:rsidRDefault="002D48E8" w:rsidP="0031498C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</w:t>
            </w:r>
            <w:r>
              <w:t>使用</w:t>
            </w:r>
            <w:proofErr w:type="spellStart"/>
            <w:r>
              <w:t>uml</w:t>
            </w:r>
            <w:proofErr w:type="spellEnd"/>
            <w:r>
              <w:t>图以及文字清晰的表达设计意图</w:t>
            </w:r>
          </w:p>
          <w:p w:rsidR="002D48E8" w:rsidRDefault="002D48E8" w:rsidP="0031498C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具备准确评估开发时间的能力（评估时间和实际完成时间相差不超过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>）</w:t>
            </w:r>
          </w:p>
          <w:p w:rsidR="002D48E8" w:rsidRDefault="002D48E8" w:rsidP="0031498C">
            <w:pPr>
              <w:pStyle w:val="a3"/>
              <w:numPr>
                <w:ilvl w:val="0"/>
                <w:numId w:val="34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掌握《</w:t>
            </w:r>
            <w:proofErr w:type="spellStart"/>
            <w:r>
              <w:rPr>
                <w:rFonts w:hint="eastAsia"/>
              </w:rPr>
              <w:t>HeadFirst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设计模式》，《设计模式》全书知识要点。具备面向对象设计能力。具备面向对象抽象能力。</w:t>
            </w:r>
          </w:p>
          <w:p w:rsidR="002D48E8" w:rsidRDefault="002D48E8" w:rsidP="002D48E8">
            <w:pPr>
              <w:pStyle w:val="a3"/>
              <w:tabs>
                <w:tab w:val="left" w:pos="420"/>
              </w:tabs>
              <w:ind w:left="420" w:firstLineChars="0" w:firstLine="0"/>
            </w:pPr>
          </w:p>
        </w:tc>
      </w:tr>
      <w:tr w:rsidR="002D48E8" w:rsidRPr="00513ED4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216" w:type="dxa"/>
          </w:tcPr>
          <w:p w:rsidR="002D48E8" w:rsidRPr="00513ED4" w:rsidRDefault="00FC2BA1" w:rsidP="00FC2BA1">
            <w:pPr>
              <w:tabs>
                <w:tab w:val="left" w:pos="420"/>
              </w:tabs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  <w:tr w:rsidR="002D48E8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216" w:type="dxa"/>
          </w:tcPr>
          <w:p w:rsidR="002D48E8" w:rsidRDefault="002D48E8" w:rsidP="0031498C">
            <w:pPr>
              <w:numPr>
                <w:ilvl w:val="0"/>
                <w:numId w:val="10"/>
              </w:numPr>
              <w:tabs>
                <w:tab w:val="left" w:pos="420"/>
              </w:tabs>
              <w:jc w:val="left"/>
            </w:pPr>
            <w:r w:rsidRPr="002D48E8">
              <w:rPr>
                <w:rFonts w:hint="eastAsia"/>
              </w:rPr>
              <w:t>有</w:t>
            </w:r>
            <w:r w:rsidRPr="002D48E8">
              <w:rPr>
                <w:rFonts w:hint="eastAsia"/>
              </w:rPr>
              <w:t>2</w:t>
            </w:r>
            <w:r w:rsidRPr="002D48E8">
              <w:rPr>
                <w:rFonts w:hint="eastAsia"/>
              </w:rPr>
              <w:t>年</w:t>
            </w:r>
            <w:r w:rsidRPr="002D48E8">
              <w:t>开发经验</w:t>
            </w:r>
            <w:r w:rsidRPr="002D48E8">
              <w:rPr>
                <w:rFonts w:hint="eastAsia"/>
              </w:rPr>
              <w:t>（不一定是</w:t>
            </w:r>
            <w:r w:rsidRPr="002D48E8">
              <w:t>在本公司</w:t>
            </w:r>
            <w:r w:rsidRPr="002D48E8">
              <w:rPr>
                <w:rFonts w:hint="eastAsia"/>
              </w:rPr>
              <w:t>）</w:t>
            </w:r>
          </w:p>
          <w:p w:rsidR="002D48E8" w:rsidRDefault="002D48E8" w:rsidP="0031498C">
            <w:pPr>
              <w:numPr>
                <w:ilvl w:val="0"/>
                <w:numId w:val="10"/>
              </w:numPr>
              <w:tabs>
                <w:tab w:val="left" w:pos="420"/>
              </w:tabs>
              <w:jc w:val="left"/>
            </w:pPr>
            <w:r w:rsidRPr="002D48E8">
              <w:rPr>
                <w:rFonts w:hint="eastAsia"/>
              </w:rPr>
              <w:t>开</w:t>
            </w:r>
            <w:r w:rsidR="00FC2BA1">
              <w:rPr>
                <w:rFonts w:hint="eastAsia"/>
              </w:rPr>
              <w:t>发过或者</w:t>
            </w:r>
            <w:r w:rsidR="00FC2BA1">
              <w:t>作为主要开发者参与过</w:t>
            </w:r>
            <w:r w:rsidR="00FC2BA1">
              <w:rPr>
                <w:rFonts w:hint="eastAsia"/>
              </w:rPr>
              <w:t>“系统”级别的</w:t>
            </w:r>
            <w:r w:rsidR="00FC2BA1">
              <w:t>任务</w:t>
            </w:r>
            <w:r w:rsidRPr="002D48E8">
              <w:rPr>
                <w:rFonts w:hint="eastAsia"/>
              </w:rPr>
              <w:t>。</w:t>
            </w:r>
          </w:p>
        </w:tc>
      </w:tr>
      <w:tr w:rsidR="002D48E8" w:rsidTr="002D48E8">
        <w:trPr>
          <w:jc w:val="center"/>
        </w:trPr>
        <w:tc>
          <w:tcPr>
            <w:tcW w:w="1224" w:type="dxa"/>
          </w:tcPr>
          <w:p w:rsidR="002D48E8" w:rsidRDefault="002D48E8" w:rsidP="002D48E8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216" w:type="dxa"/>
          </w:tcPr>
          <w:p w:rsidR="002D48E8" w:rsidRDefault="002D48E8" w:rsidP="002D48E8">
            <w:pPr>
              <w:tabs>
                <w:tab w:val="left" w:pos="420"/>
              </w:tabs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E04BF8" w:rsidRDefault="00967439" w:rsidP="00440E6B">
      <w:pPr>
        <w:pStyle w:val="3"/>
        <w:rPr>
          <w:rFonts w:hint="eastAsia"/>
        </w:rPr>
      </w:pPr>
      <w:bookmarkStart w:id="5" w:name="_Toc31695"/>
      <w:r>
        <w:rPr>
          <w:rFonts w:hint="eastAsia"/>
        </w:rPr>
        <w:t>B2</w:t>
      </w:r>
      <w:bookmarkEnd w:id="5"/>
      <w:r>
        <w:rPr>
          <w:rFonts w:hint="eastAsia"/>
        </w:rPr>
        <w:tab/>
      </w:r>
    </w:p>
    <w:tbl>
      <w:tblPr>
        <w:tblStyle w:val="a6"/>
        <w:tblW w:w="8409" w:type="dxa"/>
        <w:jc w:val="center"/>
        <w:tblLook w:val="04A0" w:firstRow="1" w:lastRow="0" w:firstColumn="1" w:lastColumn="0" w:noHBand="0" w:noVBand="1"/>
      </w:tblPr>
      <w:tblGrid>
        <w:gridCol w:w="1129"/>
        <w:gridCol w:w="7115"/>
        <w:gridCol w:w="165"/>
      </w:tblGrid>
      <w:tr w:rsidR="00FC2BA1" w:rsidRPr="00513ED4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FC2BA1" w:rsidRPr="00513ED4" w:rsidRDefault="00FC2BA1" w:rsidP="00FC2BA1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15" w:type="dxa"/>
          </w:tcPr>
          <w:p w:rsidR="00FC2BA1" w:rsidRPr="00513ED4" w:rsidRDefault="00FC2BA1" w:rsidP="00FC2BA1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FC2BA1" w:rsidRPr="00513ED4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FC2BA1" w:rsidRDefault="00FC2BA1" w:rsidP="00FC2BA1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15" w:type="dxa"/>
          </w:tcPr>
          <w:p w:rsidR="00FC2BA1" w:rsidRDefault="00FC2BA1" w:rsidP="00FC2BA1">
            <w:pPr>
              <w:jc w:val="center"/>
            </w:pPr>
            <w:r>
              <w:rPr>
                <w:rFonts w:hint="eastAsia"/>
              </w:rPr>
              <w:t>达到</w:t>
            </w:r>
            <w:r>
              <w:t>B1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FC2BA1" w:rsidRPr="00513ED4" w:rsidTr="00FC2BA1">
        <w:trPr>
          <w:jc w:val="center"/>
        </w:trPr>
        <w:tc>
          <w:tcPr>
            <w:tcW w:w="1129" w:type="dxa"/>
          </w:tcPr>
          <w:p w:rsidR="00FC2BA1" w:rsidRDefault="00FC2BA1" w:rsidP="00FC2BA1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280" w:type="dxa"/>
            <w:gridSpan w:val="2"/>
          </w:tcPr>
          <w:p w:rsidR="00FC2BA1" w:rsidRDefault="00FC2BA1" w:rsidP="0031498C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能够完成一个不复杂功能模块的需求分析</w:t>
            </w:r>
            <w:r w:rsidR="00B833D8">
              <w:rPr>
                <w:rFonts w:hint="eastAsia"/>
              </w:rPr>
              <w:t>，</w:t>
            </w:r>
            <w:r w:rsidR="00B833D8">
              <w:t>并且进行</w:t>
            </w:r>
            <w:r>
              <w:rPr>
                <w:rFonts w:hint="eastAsia"/>
              </w:rPr>
              <w:t>设计</w:t>
            </w:r>
            <w:r w:rsidR="00B833D8">
              <w:rPr>
                <w:rFonts w:hint="eastAsia"/>
              </w:rPr>
              <w:t>和</w:t>
            </w:r>
            <w:r w:rsidR="001271B0">
              <w:rPr>
                <w:rFonts w:hint="eastAsia"/>
              </w:rPr>
              <w:t>实现，</w:t>
            </w:r>
            <w:r>
              <w:rPr>
                <w:rFonts w:hint="eastAsia"/>
              </w:rPr>
              <w:t>对质量负责</w:t>
            </w:r>
          </w:p>
          <w:p w:rsidR="00FC2BA1" w:rsidRDefault="00FC2BA1" w:rsidP="0031498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1271B0">
              <w:rPr>
                <w:rFonts w:hint="eastAsia"/>
              </w:rPr>
              <w:t>独自</w:t>
            </w:r>
            <w:r>
              <w:rPr>
                <w:rFonts w:hint="eastAsia"/>
              </w:rPr>
              <w:t>完成一个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游戏设置模块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编辑器物理编辑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逻辑模块邮件</w:t>
            </w:r>
            <w:r w:rsidR="001271B0">
              <w:rPr>
                <w:rFonts w:hint="eastAsia"/>
              </w:rPr>
              <w:t>的</w:t>
            </w:r>
            <w:r w:rsidR="001271B0">
              <w:t>需求分析到设计到实现。</w:t>
            </w:r>
          </w:p>
          <w:p w:rsidR="00FC2BA1" w:rsidRDefault="00FC2BA1" w:rsidP="0031498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2</w:t>
            </w:r>
            <w:r>
              <w:rPr>
                <w:rFonts w:hint="eastAsia"/>
              </w:rPr>
              <w:t>：设计并实现一个简单的对局模式，处理一些不同的逻辑功能和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画面功能，能满足模式的所有要求（辅助道具、观战、录像、资源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等等）</w:t>
            </w:r>
          </w:p>
          <w:p w:rsidR="00FC2BA1" w:rsidRDefault="00FC2BA1" w:rsidP="0031498C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能</w:t>
            </w:r>
            <w:r>
              <w:t>解决</w:t>
            </w:r>
            <w:r>
              <w:rPr>
                <w:rFonts w:hint="eastAsia"/>
              </w:rPr>
              <w:t>绝大</w:t>
            </w:r>
            <w:r>
              <w:t>多数的</w:t>
            </w:r>
            <w:r>
              <w:t>bug</w:t>
            </w:r>
            <w:r>
              <w:rPr>
                <w:rFonts w:hint="eastAsia"/>
              </w:rPr>
              <w:t>，并</w:t>
            </w:r>
            <w:r>
              <w:t>掌握</w:t>
            </w:r>
            <w:r>
              <w:t>bug</w:t>
            </w:r>
            <w:r>
              <w:t>排查的通用方法</w:t>
            </w:r>
            <w:r>
              <w:rPr>
                <w:rFonts w:hint="eastAsia"/>
              </w:rPr>
              <w:t>。</w:t>
            </w:r>
          </w:p>
          <w:p w:rsidR="00FC2BA1" w:rsidRDefault="00FC2BA1" w:rsidP="0031498C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lastRenderedPageBreak/>
              <w:t>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能</w:t>
            </w:r>
            <w:r>
              <w:rPr>
                <w:rFonts w:hint="eastAsia"/>
              </w:rPr>
              <w:t>找到内存</w:t>
            </w:r>
            <w:r>
              <w:t>泄漏的</w:t>
            </w:r>
            <w:r>
              <w:rPr>
                <w:rFonts w:hint="eastAsia"/>
              </w:rPr>
              <w:t>原因</w:t>
            </w:r>
            <w:r>
              <w:t>并</w:t>
            </w:r>
            <w:r>
              <w:rPr>
                <w:rFonts w:hint="eastAsia"/>
              </w:rPr>
              <w:t>给出</w:t>
            </w:r>
            <w:r>
              <w:t>修复</w:t>
            </w:r>
            <w:r>
              <w:rPr>
                <w:rFonts w:hint="eastAsia"/>
              </w:rPr>
              <w:t>方案</w:t>
            </w:r>
          </w:p>
          <w:p w:rsidR="00FC2BA1" w:rsidRPr="00EF4895" w:rsidRDefault="00FC2BA1" w:rsidP="0031498C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能</w:t>
            </w:r>
            <w:r>
              <w:rPr>
                <w:rFonts w:hint="eastAsia"/>
              </w:rPr>
              <w:t>找到</w:t>
            </w:r>
            <w:r>
              <w:t>和硬件相关的显示的</w:t>
            </w:r>
            <w:r>
              <w:rPr>
                <w:rFonts w:hint="eastAsia"/>
              </w:rPr>
              <w:t>bug</w:t>
            </w:r>
            <w:r>
              <w:t>的原因并</w:t>
            </w:r>
            <w:r>
              <w:rPr>
                <w:rFonts w:hint="eastAsia"/>
              </w:rPr>
              <w:t>给出</w:t>
            </w:r>
            <w:r>
              <w:t>修复</w:t>
            </w:r>
            <w:r>
              <w:rPr>
                <w:rFonts w:hint="eastAsia"/>
              </w:rPr>
              <w:t>方案</w:t>
            </w:r>
          </w:p>
        </w:tc>
      </w:tr>
      <w:tr w:rsidR="00FC2BA1" w:rsidRPr="00B76A96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FC2BA1" w:rsidRDefault="00FC2BA1" w:rsidP="00FC2BA1">
            <w:pPr>
              <w:tabs>
                <w:tab w:val="left" w:pos="420"/>
              </w:tabs>
            </w:pPr>
            <w:r>
              <w:rPr>
                <w:rFonts w:hint="eastAsia"/>
              </w:rPr>
              <w:lastRenderedPageBreak/>
              <w:t>团队</w:t>
            </w:r>
          </w:p>
        </w:tc>
        <w:tc>
          <w:tcPr>
            <w:tcW w:w="7115" w:type="dxa"/>
          </w:tcPr>
          <w:p w:rsidR="00FC2BA1" w:rsidRPr="00BA641F" w:rsidRDefault="00FC2BA1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能对团队</w:t>
            </w:r>
            <w:r>
              <w:t>中的流程</w:t>
            </w:r>
            <w:r>
              <w:rPr>
                <w:rFonts w:hint="eastAsia"/>
              </w:rPr>
              <w:t>规范</w:t>
            </w:r>
            <w:r>
              <w:t>提出</w:t>
            </w:r>
            <w:r w:rsidR="003A3203">
              <w:rPr>
                <w:rFonts w:hint="eastAsia"/>
              </w:rPr>
              <w:t>改进性</w:t>
            </w:r>
            <w:r>
              <w:t>建议</w:t>
            </w:r>
          </w:p>
        </w:tc>
      </w:tr>
      <w:tr w:rsidR="00FC2BA1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FC2BA1" w:rsidRDefault="00FC2BA1" w:rsidP="00FC2BA1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15" w:type="dxa"/>
          </w:tcPr>
          <w:p w:rsidR="00FC2BA1" w:rsidRDefault="00FC2BA1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具备需求分析能力。能够对产品业务建模，用例分析得到功能性和非功能性需求整理。</w:t>
            </w:r>
          </w:p>
          <w:p w:rsidR="00FC2BA1" w:rsidRDefault="00FC2BA1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能够完成一个功能模块的需求分析设计实现，并对质量负责</w:t>
            </w:r>
          </w:p>
        </w:tc>
      </w:tr>
      <w:tr w:rsidR="00C426C9" w:rsidRPr="00513ED4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C426C9" w:rsidRDefault="00C426C9" w:rsidP="00C426C9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15" w:type="dxa"/>
          </w:tcPr>
          <w:p w:rsidR="00C426C9" w:rsidRDefault="00C426C9" w:rsidP="00C426C9">
            <w:pPr>
              <w:jc w:val="center"/>
            </w:pPr>
            <w:r w:rsidRPr="00841C87">
              <w:rPr>
                <w:rFonts w:hint="eastAsia"/>
              </w:rPr>
              <w:t>不做更多</w:t>
            </w:r>
            <w:r w:rsidRPr="00841C87">
              <w:t>要求</w:t>
            </w:r>
          </w:p>
        </w:tc>
      </w:tr>
      <w:tr w:rsidR="00C426C9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C426C9" w:rsidRDefault="00C426C9" w:rsidP="00C426C9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115" w:type="dxa"/>
          </w:tcPr>
          <w:p w:rsidR="00C426C9" w:rsidRDefault="00C426C9" w:rsidP="00C426C9">
            <w:pPr>
              <w:jc w:val="center"/>
            </w:pPr>
            <w:r w:rsidRPr="00841C87">
              <w:rPr>
                <w:rFonts w:hint="eastAsia"/>
              </w:rPr>
              <w:t>不做更多</w:t>
            </w:r>
            <w:r w:rsidRPr="00841C87">
              <w:t>要求</w:t>
            </w:r>
          </w:p>
        </w:tc>
      </w:tr>
      <w:tr w:rsidR="00C426C9" w:rsidTr="00FC2BA1">
        <w:trPr>
          <w:gridAfter w:val="1"/>
          <w:wAfter w:w="165" w:type="dxa"/>
          <w:jc w:val="center"/>
        </w:trPr>
        <w:tc>
          <w:tcPr>
            <w:tcW w:w="1129" w:type="dxa"/>
          </w:tcPr>
          <w:p w:rsidR="00C426C9" w:rsidRDefault="00C426C9" w:rsidP="00C426C9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15" w:type="dxa"/>
          </w:tcPr>
          <w:p w:rsidR="00C426C9" w:rsidRDefault="00C426C9" w:rsidP="00C426C9">
            <w:pPr>
              <w:jc w:val="center"/>
            </w:pPr>
            <w:r w:rsidRPr="00841C87">
              <w:rPr>
                <w:rFonts w:hint="eastAsia"/>
              </w:rPr>
              <w:t>不做更多</w:t>
            </w:r>
            <w:r w:rsidRPr="00841C87">
              <w:t>要求</w:t>
            </w:r>
          </w:p>
        </w:tc>
      </w:tr>
    </w:tbl>
    <w:p w:rsidR="00967439" w:rsidRDefault="00967439" w:rsidP="00084023">
      <w:pPr>
        <w:pStyle w:val="3"/>
      </w:pPr>
      <w:bookmarkStart w:id="6" w:name="_Toc3784"/>
      <w:r>
        <w:rPr>
          <w:rFonts w:hint="eastAsia"/>
        </w:rPr>
        <w:t>B3</w:t>
      </w:r>
      <w:bookmarkEnd w:id="6"/>
      <w:r>
        <w:rPr>
          <w:rFonts w:hint="eastAsia"/>
        </w:rPr>
        <w:tab/>
      </w:r>
    </w:p>
    <w:tbl>
      <w:tblPr>
        <w:tblStyle w:val="a6"/>
        <w:tblW w:w="8252" w:type="dxa"/>
        <w:jc w:val="center"/>
        <w:tblLook w:val="04A0" w:firstRow="1" w:lastRow="0" w:firstColumn="1" w:lastColumn="0" w:noHBand="0" w:noVBand="1"/>
      </w:tblPr>
      <w:tblGrid>
        <w:gridCol w:w="1129"/>
        <w:gridCol w:w="7123"/>
      </w:tblGrid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23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23" w:type="dxa"/>
          </w:tcPr>
          <w:p w:rsidR="00282D1F" w:rsidRDefault="00282D1F" w:rsidP="00282D1F">
            <w:pPr>
              <w:jc w:val="center"/>
            </w:pPr>
            <w:r>
              <w:rPr>
                <w:rFonts w:hint="eastAsia"/>
              </w:rPr>
              <w:t>达到</w:t>
            </w:r>
            <w:r>
              <w:t>B2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123" w:type="dxa"/>
          </w:tcPr>
          <w:p w:rsidR="00282D1F" w:rsidRDefault="00282D1F" w:rsidP="0031498C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能独自</w:t>
            </w:r>
            <w:r>
              <w:t>完成</w:t>
            </w:r>
            <w:r>
              <w:rPr>
                <w:rFonts w:hint="eastAsia"/>
              </w:rPr>
              <w:t>复杂</w:t>
            </w:r>
            <w:r>
              <w:t>模块的开发工作。</w:t>
            </w:r>
          </w:p>
          <w:p w:rsidR="00282D1F" w:rsidRDefault="00282D1F" w:rsidP="0031498C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完成一个界面编辑器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逻辑模块任务。</w:t>
            </w:r>
          </w:p>
          <w:p w:rsidR="00282D1F" w:rsidRDefault="00282D1F" w:rsidP="0031498C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t>2</w:t>
            </w:r>
            <w:r>
              <w:rPr>
                <w:rFonts w:hint="eastAsia"/>
              </w:rPr>
              <w:t>：完成需求分析</w:t>
            </w:r>
            <w:r>
              <w:t>、</w:t>
            </w:r>
            <w:r>
              <w:rPr>
                <w:rFonts w:hint="eastAsia"/>
              </w:rPr>
              <w:t>设计、实现：局内人物的</w:t>
            </w:r>
            <w:r>
              <w:rPr>
                <w:rFonts w:hint="eastAsia"/>
              </w:rPr>
              <w:t>MISS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MISSIDLE</w:t>
            </w:r>
            <w:r>
              <w:rPr>
                <w:rFonts w:hint="eastAsia"/>
              </w:rPr>
              <w:t>、舞步随动、动作自动启动、网络玩家动作启动的播放比例补偿员，设计协调实现多线程植入客户端</w:t>
            </w:r>
          </w:p>
          <w:p w:rsidR="006F4F8C" w:rsidRDefault="006F4F8C" w:rsidP="0031498C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能作为</w:t>
            </w:r>
            <w:r>
              <w:t>团队中的绝对技术骨干</w:t>
            </w:r>
            <w:r>
              <w:rPr>
                <w:rFonts w:hint="eastAsia"/>
              </w:rPr>
              <w:t>。</w:t>
            </w:r>
          </w:p>
          <w:p w:rsidR="006F4F8C" w:rsidRPr="00942AAD" w:rsidRDefault="006F4F8C" w:rsidP="0031498C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能</w:t>
            </w:r>
            <w:r>
              <w:t>从多个方案中正确的选择经济</w:t>
            </w:r>
            <w:r>
              <w:rPr>
                <w:rFonts w:hint="eastAsia"/>
              </w:rPr>
              <w:t>有效</w:t>
            </w:r>
            <w:r>
              <w:t>的方案，</w:t>
            </w:r>
            <w:r>
              <w:rPr>
                <w:rFonts w:hint="eastAsia"/>
              </w:rPr>
              <w:t>并</w:t>
            </w:r>
            <w:r>
              <w:t>给出原因。</w:t>
            </w:r>
          </w:p>
        </w:tc>
      </w:tr>
      <w:tr w:rsidR="00282D1F" w:rsidRPr="00B76A96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123" w:type="dxa"/>
          </w:tcPr>
          <w:p w:rsidR="00282D1F" w:rsidRDefault="00282D1F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t>在公司内</w:t>
            </w:r>
            <w:r>
              <w:rPr>
                <w:rFonts w:hint="eastAsia"/>
              </w:rPr>
              <w:t>每年</w:t>
            </w:r>
            <w:r>
              <w:t>至少</w:t>
            </w:r>
            <w:r w:rsidR="006F4F8C">
              <w:rPr>
                <w:rFonts w:hint="eastAsia"/>
              </w:rPr>
              <w:t>进行</w:t>
            </w:r>
            <w:r w:rsidR="006F4F8C">
              <w:rPr>
                <w:rFonts w:hint="eastAsia"/>
              </w:rPr>
              <w:t>1</w:t>
            </w:r>
            <w:r w:rsidR="006F4F8C">
              <w:rPr>
                <w:rFonts w:hint="eastAsia"/>
              </w:rPr>
              <w:t>次</w:t>
            </w:r>
            <w:r>
              <w:rPr>
                <w:rFonts w:hint="eastAsia"/>
              </w:rPr>
              <w:t>技术</w:t>
            </w:r>
            <w:r>
              <w:t>分享</w:t>
            </w:r>
          </w:p>
          <w:p w:rsidR="003A3203" w:rsidRDefault="003A3203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t>当其他人</w:t>
            </w:r>
            <w:r>
              <w:rPr>
                <w:rFonts w:hint="eastAsia"/>
              </w:rPr>
              <w:t>遇到</w:t>
            </w:r>
            <w:r>
              <w:t>解决</w:t>
            </w:r>
            <w:r>
              <w:rPr>
                <w:rFonts w:hint="eastAsia"/>
              </w:rPr>
              <w:t>不了</w:t>
            </w:r>
            <w:r>
              <w:t>的问题时，需要</w:t>
            </w:r>
            <w:r>
              <w:rPr>
                <w:rFonts w:hint="eastAsia"/>
              </w:rPr>
              <w:t>能</w:t>
            </w:r>
            <w:r>
              <w:t>迎头顶上</w:t>
            </w:r>
            <w:r>
              <w:rPr>
                <w:rFonts w:hint="eastAsia"/>
              </w:rPr>
              <w:t>。</w:t>
            </w:r>
          </w:p>
          <w:p w:rsidR="006F4F8C" w:rsidRPr="00BA641F" w:rsidRDefault="006F4F8C" w:rsidP="0031498C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能带领</w:t>
            </w:r>
            <w:r>
              <w:t>A</w:t>
            </w:r>
            <w:r>
              <w:t>级程序员完成</w:t>
            </w:r>
            <w:r>
              <w:rPr>
                <w:rFonts w:hint="eastAsia"/>
              </w:rPr>
              <w:t>多人</w:t>
            </w:r>
            <w:r>
              <w:t>协作的任务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23" w:type="dxa"/>
          </w:tcPr>
          <w:p w:rsidR="00282D1F" w:rsidRDefault="00282D1F" w:rsidP="0031498C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能完成较复杂（多服务器通信，复杂逻辑）模块的需求分析设计实现，并对质量负责。</w:t>
            </w:r>
          </w:p>
          <w:p w:rsidR="00282D1F" w:rsidRDefault="00282D1F" w:rsidP="0031498C">
            <w:pPr>
              <w:pStyle w:val="a3"/>
              <w:numPr>
                <w:ilvl w:val="0"/>
                <w:numId w:val="16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初步具备完整的需求分析能力（功能需求，非功能需求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能发现、解决需求问题。</w:t>
            </w:r>
          </w:p>
          <w:p w:rsidR="00282D1F" w:rsidRDefault="00282D1F" w:rsidP="0031498C">
            <w:pPr>
              <w:pStyle w:val="a3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具有分析、拆分、整合功能的能力</w:t>
            </w:r>
          </w:p>
          <w:p w:rsidR="00282D1F" w:rsidRDefault="00282D1F" w:rsidP="0031498C">
            <w:pPr>
              <w:pStyle w:val="a3"/>
              <w:numPr>
                <w:ilvl w:val="1"/>
                <w:numId w:val="16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例</w:t>
            </w:r>
            <w:r>
              <w:t>3</w:t>
            </w:r>
            <w:r>
              <w:rPr>
                <w:rFonts w:hint="eastAsia"/>
              </w:rPr>
              <w:t>：协调各个部门（局外、底层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、中间层、引擎、工具等），以及部门内部的相关模块（对局</w:t>
            </w:r>
            <w:r>
              <w:rPr>
                <w:rFonts w:hint="eastAsia"/>
              </w:rPr>
              <w:t>loading</w:t>
            </w:r>
            <w:r>
              <w:rPr>
                <w:rFonts w:hint="eastAsia"/>
              </w:rPr>
              <w:t>、图形化系统）的人员，设计协调实现多线程植入客户端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23" w:type="dxa"/>
          </w:tcPr>
          <w:p w:rsidR="00282D1F" w:rsidRDefault="006F4F8C" w:rsidP="0031498C">
            <w:pPr>
              <w:pStyle w:val="a3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在</w:t>
            </w:r>
            <w:r w:rsidR="00DC00DA">
              <w:t>某一领域</w:t>
            </w:r>
            <w:r>
              <w:rPr>
                <w:rFonts w:hint="eastAsia"/>
              </w:rPr>
              <w:t>内</w:t>
            </w:r>
            <w:r w:rsidR="00DC00DA">
              <w:rPr>
                <w:rFonts w:hint="eastAsia"/>
              </w:rPr>
              <w:t>解决过</w:t>
            </w:r>
            <w:r w:rsidR="00DC00DA">
              <w:t>较多的</w:t>
            </w:r>
            <w:r w:rsidR="00DC00DA">
              <w:rPr>
                <w:rFonts w:hint="eastAsia"/>
              </w:rPr>
              <w:t>疑难</w:t>
            </w:r>
            <w:r w:rsidR="00DC00DA">
              <w:t>问题</w:t>
            </w:r>
          </w:p>
          <w:p w:rsidR="006F4F8C" w:rsidRDefault="006F4F8C" w:rsidP="0031498C">
            <w:pPr>
              <w:pStyle w:val="a3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能</w:t>
            </w:r>
            <w:r>
              <w:t>针对自己所在领域</w:t>
            </w:r>
            <w:r>
              <w:rPr>
                <w:rFonts w:hint="eastAsia"/>
              </w:rPr>
              <w:t>的</w:t>
            </w:r>
            <w:r>
              <w:t>工作进行持续改进，重构</w:t>
            </w:r>
          </w:p>
          <w:p w:rsidR="003A3203" w:rsidRDefault="003A3203" w:rsidP="0031498C">
            <w:pPr>
              <w:pStyle w:val="a3"/>
              <w:numPr>
                <w:ilvl w:val="0"/>
                <w:numId w:val="37"/>
              </w:numPr>
              <w:ind w:firstLineChars="0"/>
              <w:jc w:val="left"/>
            </w:pPr>
            <w:r w:rsidRPr="003A3203">
              <w:rPr>
                <w:rFonts w:hint="eastAsia"/>
              </w:rPr>
              <w:t>了解</w:t>
            </w:r>
            <w:r>
              <w:t>自己所在领域</w:t>
            </w:r>
            <w:r w:rsidRPr="003A3203">
              <w:rPr>
                <w:rFonts w:hint="eastAsia"/>
              </w:rPr>
              <w:t>有那些坑，如何绕过这些坑，以及识别这些</w:t>
            </w:r>
            <w:proofErr w:type="gramStart"/>
            <w:r w:rsidRPr="003A3203">
              <w:rPr>
                <w:rFonts w:hint="eastAsia"/>
              </w:rPr>
              <w:t>坑带来</w:t>
            </w:r>
            <w:proofErr w:type="gramEnd"/>
            <w:r w:rsidRPr="003A3203">
              <w:rPr>
                <w:rFonts w:hint="eastAsia"/>
              </w:rPr>
              <w:t>的问题。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123" w:type="dxa"/>
          </w:tcPr>
          <w:p w:rsidR="00282D1F" w:rsidRDefault="00DC00DA" w:rsidP="0031498C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能对业界</w:t>
            </w:r>
            <w:r>
              <w:t>中某一领域</w:t>
            </w:r>
            <w:r>
              <w:rPr>
                <w:rFonts w:hint="eastAsia"/>
              </w:rPr>
              <w:t>的新</w:t>
            </w:r>
            <w:r>
              <w:t>技术</w:t>
            </w:r>
            <w:r>
              <w:rPr>
                <w:rFonts w:hint="eastAsia"/>
              </w:rPr>
              <w:t>持续</w:t>
            </w:r>
            <w:r>
              <w:t>的关注</w:t>
            </w:r>
            <w:r>
              <w:rPr>
                <w:rFonts w:hint="eastAsia"/>
              </w:rPr>
              <w:t>，能尝试</w:t>
            </w:r>
            <w:r>
              <w:t>运用到工作中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23" w:type="dxa"/>
          </w:tcPr>
          <w:p w:rsidR="00282D1F" w:rsidRDefault="00C426C9" w:rsidP="00282D1F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D26226" w:rsidRDefault="00D26226" w:rsidP="00D26226"/>
    <w:p w:rsidR="00D26226" w:rsidRPr="00D26226" w:rsidRDefault="00D26226" w:rsidP="00D26226"/>
    <w:p w:rsidR="00967439" w:rsidRDefault="00967439" w:rsidP="00967439"/>
    <w:p w:rsidR="001657C3" w:rsidRDefault="001657C3" w:rsidP="001657C3">
      <w:pPr>
        <w:pStyle w:val="3"/>
      </w:pPr>
      <w:r>
        <w:lastRenderedPageBreak/>
        <w:t>B4</w:t>
      </w:r>
    </w:p>
    <w:tbl>
      <w:tblPr>
        <w:tblStyle w:val="a6"/>
        <w:tblW w:w="8180" w:type="dxa"/>
        <w:jc w:val="center"/>
        <w:tblLook w:val="04A0" w:firstRow="1" w:lastRow="0" w:firstColumn="1" w:lastColumn="0" w:noHBand="0" w:noVBand="1"/>
      </w:tblPr>
      <w:tblGrid>
        <w:gridCol w:w="1129"/>
        <w:gridCol w:w="7051"/>
      </w:tblGrid>
      <w:tr w:rsidR="001657C3" w:rsidRPr="00513ED4" w:rsidTr="009453B3">
        <w:trPr>
          <w:jc w:val="center"/>
        </w:trPr>
        <w:tc>
          <w:tcPr>
            <w:tcW w:w="1129" w:type="dxa"/>
          </w:tcPr>
          <w:p w:rsidR="001657C3" w:rsidRPr="00513ED4" w:rsidRDefault="001657C3" w:rsidP="009453B3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051" w:type="dxa"/>
          </w:tcPr>
          <w:p w:rsidR="001657C3" w:rsidRPr="00513ED4" w:rsidRDefault="001657C3" w:rsidP="009453B3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1657C3" w:rsidRPr="00513ED4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051" w:type="dxa"/>
          </w:tcPr>
          <w:p w:rsidR="001657C3" w:rsidRDefault="001657C3" w:rsidP="009453B3">
            <w:pPr>
              <w:jc w:val="center"/>
            </w:pPr>
            <w:r>
              <w:rPr>
                <w:rFonts w:hint="eastAsia"/>
              </w:rPr>
              <w:t>达到</w:t>
            </w:r>
            <w:r>
              <w:t>B3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1657C3" w:rsidRPr="00513ED4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051" w:type="dxa"/>
          </w:tcPr>
          <w:p w:rsidR="001657C3" w:rsidRDefault="001657C3" w:rsidP="001657C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解决</w:t>
            </w:r>
            <w:r>
              <w:t>问题的</w:t>
            </w:r>
            <w:r>
              <w:rPr>
                <w:rFonts w:hint="eastAsia"/>
              </w:rPr>
              <w:t>思路</w:t>
            </w:r>
            <w:r>
              <w:t>明确，</w:t>
            </w:r>
            <w:r>
              <w:rPr>
                <w:rFonts w:hint="eastAsia"/>
              </w:rPr>
              <w:t>明确</w:t>
            </w:r>
            <w:r>
              <w:t>的知道什么样的事情应该用什么样的</w:t>
            </w:r>
            <w:r>
              <w:rPr>
                <w:rFonts w:hint="eastAsia"/>
              </w:rPr>
              <w:t>思路</w:t>
            </w:r>
            <w:r>
              <w:t>来做。</w:t>
            </w:r>
          </w:p>
          <w:p w:rsidR="001657C3" w:rsidRDefault="001657C3" w:rsidP="001657C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熟练掌握定位性能瓶颈、</w:t>
            </w:r>
            <w:r>
              <w:t>调优的</w:t>
            </w:r>
            <w:r>
              <w:rPr>
                <w:rFonts w:hint="eastAsia"/>
              </w:rPr>
              <w:t>方法和</w:t>
            </w:r>
            <w:r>
              <w:t>工具</w:t>
            </w:r>
            <w:r>
              <w:rPr>
                <w:rFonts w:hint="eastAsia"/>
              </w:rPr>
              <w:t>。</w:t>
            </w:r>
          </w:p>
          <w:p w:rsidR="001657C3" w:rsidRPr="00942AAD" w:rsidRDefault="001657C3" w:rsidP="001657C3">
            <w:pPr>
              <w:pStyle w:val="a3"/>
              <w:numPr>
                <w:ilvl w:val="1"/>
                <w:numId w:val="19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能找到客户端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效率</w:t>
            </w:r>
            <w:r>
              <w:t>瓶颈，并分析瓶颈产生的原因</w:t>
            </w:r>
            <w:r>
              <w:rPr>
                <w:rFonts w:hint="eastAsia"/>
              </w:rPr>
              <w:t>。</w:t>
            </w:r>
          </w:p>
        </w:tc>
      </w:tr>
      <w:tr w:rsidR="001657C3" w:rsidRPr="00B76A96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051" w:type="dxa"/>
          </w:tcPr>
          <w:p w:rsidR="001657C3" w:rsidRPr="00BA641F" w:rsidRDefault="001657C3" w:rsidP="001657C3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具备方案</w:t>
            </w:r>
            <w:r>
              <w:t>评审的能力</w:t>
            </w:r>
            <w:r>
              <w:rPr>
                <w:rFonts w:hint="eastAsia"/>
              </w:rPr>
              <w:t>，并参与</w:t>
            </w:r>
            <w:r>
              <w:t>方案评审</w:t>
            </w:r>
            <w:r>
              <w:rPr>
                <w:rFonts w:hint="eastAsia"/>
              </w:rPr>
              <w:t>。</w:t>
            </w:r>
          </w:p>
        </w:tc>
      </w:tr>
      <w:tr w:rsidR="001657C3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051" w:type="dxa"/>
          </w:tcPr>
          <w:p w:rsidR="001657C3" w:rsidRDefault="001657C3" w:rsidP="001657C3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能参与</w:t>
            </w:r>
            <w:r>
              <w:t>、推动</w:t>
            </w:r>
            <w:r>
              <w:rPr>
                <w:rFonts w:hint="eastAsia"/>
              </w:rPr>
              <w:t>部门</w:t>
            </w:r>
            <w:r>
              <w:t>流程</w:t>
            </w:r>
            <w:r>
              <w:rPr>
                <w:rFonts w:hint="eastAsia"/>
              </w:rPr>
              <w:t>规范</w:t>
            </w:r>
            <w:r>
              <w:t>的改进工作中</w:t>
            </w:r>
          </w:p>
          <w:p w:rsidR="001657C3" w:rsidRDefault="001657C3" w:rsidP="001657C3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可完成合格的工程方案文档（标准参考《做方案的方案》）</w:t>
            </w:r>
          </w:p>
          <w:p w:rsidR="001657C3" w:rsidRDefault="001657C3" w:rsidP="001657C3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  <w:jc w:val="left"/>
            </w:pPr>
            <w:r>
              <w:rPr>
                <w:rFonts w:hint="eastAsia"/>
              </w:rPr>
              <w:t>局部</w:t>
            </w:r>
            <w:r>
              <w:t>工程能力，即</w:t>
            </w:r>
            <w:r>
              <w:rPr>
                <w:rFonts w:hint="eastAsia"/>
              </w:rPr>
              <w:t>针对</w:t>
            </w:r>
            <w:r>
              <w:t>难度不高</w:t>
            </w:r>
            <w:r>
              <w:rPr>
                <w:rFonts w:hint="eastAsia"/>
              </w:rPr>
              <w:t>、</w:t>
            </w:r>
            <w:r>
              <w:t>或者范围不大的任务</w:t>
            </w:r>
            <w:r>
              <w:rPr>
                <w:rFonts w:hint="eastAsia"/>
              </w:rPr>
              <w:t>，</w:t>
            </w:r>
            <w:r>
              <w:t>能够</w:t>
            </w:r>
            <w:r>
              <w:rPr>
                <w:rFonts w:hint="eastAsia"/>
              </w:rPr>
              <w:t>从问题</w:t>
            </w:r>
            <w:r>
              <w:t>入手</w:t>
            </w:r>
            <w:r>
              <w:rPr>
                <w:rFonts w:hint="eastAsia"/>
              </w:rPr>
              <w:t>分析给出有效</w:t>
            </w:r>
            <w:r>
              <w:t>的方案、并</w:t>
            </w:r>
            <w:r>
              <w:rPr>
                <w:rFonts w:hint="eastAsia"/>
              </w:rPr>
              <w:t>能最终</w:t>
            </w:r>
            <w:r>
              <w:t>拿到结果</w:t>
            </w:r>
            <w:r>
              <w:rPr>
                <w:rFonts w:hint="eastAsia"/>
              </w:rPr>
              <w:t>。</w:t>
            </w:r>
          </w:p>
        </w:tc>
      </w:tr>
      <w:tr w:rsidR="001657C3" w:rsidRPr="00513ED4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051" w:type="dxa"/>
          </w:tcPr>
          <w:p w:rsidR="001657C3" w:rsidRDefault="001657C3" w:rsidP="001657C3">
            <w:pPr>
              <w:pStyle w:val="a3"/>
              <w:numPr>
                <w:ilvl w:val="0"/>
                <w:numId w:val="20"/>
              </w:numPr>
              <w:ind w:firstLineChars="0"/>
              <w:jc w:val="left"/>
            </w:pPr>
            <w:r w:rsidRPr="00A01D30">
              <w:rPr>
                <w:rFonts w:hint="eastAsia"/>
              </w:rPr>
              <w:t>具备一定的解决技术难题，技术攻关能力</w:t>
            </w:r>
          </w:p>
          <w:p w:rsidR="001657C3" w:rsidRDefault="001657C3" w:rsidP="001657C3">
            <w:pPr>
              <w:pStyle w:val="a3"/>
              <w:numPr>
                <w:ilvl w:val="1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：针对</w:t>
            </w:r>
            <w:r>
              <w:t>客户端卡顿的现象，能够</w:t>
            </w:r>
            <w:r>
              <w:rPr>
                <w:rFonts w:hint="eastAsia"/>
              </w:rPr>
              <w:t>找到</w:t>
            </w:r>
            <w:r>
              <w:t>问题原因并提出解决方案</w:t>
            </w:r>
            <w:r>
              <w:rPr>
                <w:rFonts w:hint="eastAsia"/>
              </w:rPr>
              <w:t>。</w:t>
            </w:r>
          </w:p>
        </w:tc>
      </w:tr>
      <w:tr w:rsidR="001657C3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051" w:type="dxa"/>
          </w:tcPr>
          <w:p w:rsidR="001657C3" w:rsidRDefault="001657C3" w:rsidP="001657C3">
            <w:pPr>
              <w:pStyle w:val="a3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在行业内开发经验超过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1657C3" w:rsidTr="009453B3">
        <w:trPr>
          <w:jc w:val="center"/>
        </w:trPr>
        <w:tc>
          <w:tcPr>
            <w:tcW w:w="1129" w:type="dxa"/>
          </w:tcPr>
          <w:p w:rsidR="001657C3" w:rsidRDefault="001657C3" w:rsidP="009453B3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051" w:type="dxa"/>
          </w:tcPr>
          <w:p w:rsidR="001657C3" w:rsidRDefault="001657C3" w:rsidP="009453B3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440E6B" w:rsidRDefault="00440E6B" w:rsidP="00F44604"/>
    <w:p w:rsidR="00440E6B" w:rsidRDefault="00440E6B" w:rsidP="00440E6B">
      <w:r>
        <w:br w:type="page"/>
      </w:r>
    </w:p>
    <w:p w:rsidR="00E0194A" w:rsidRPr="00967439" w:rsidRDefault="00E0194A" w:rsidP="00F44604">
      <w:bookmarkStart w:id="7" w:name="_GoBack"/>
      <w:bookmarkEnd w:id="7"/>
    </w:p>
    <w:p w:rsidR="00F44604" w:rsidRDefault="00F44604" w:rsidP="00F44604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级</w:t>
      </w:r>
      <w:r>
        <w:rPr>
          <w:rFonts w:hint="eastAsia"/>
        </w:rPr>
        <w:t>别</w:t>
      </w:r>
      <w:r>
        <w:t>C</w:t>
      </w:r>
      <w:r>
        <w:rPr>
          <w:rFonts w:hint="eastAsia"/>
        </w:rPr>
        <w:t>详细</w:t>
      </w:r>
      <w:r>
        <w:t>解释</w:t>
      </w:r>
    </w:p>
    <w:p w:rsidR="00480CE2" w:rsidRDefault="00480CE2" w:rsidP="00084023">
      <w:pPr>
        <w:pStyle w:val="3"/>
      </w:pPr>
      <w:r>
        <w:rPr>
          <w:rFonts w:hint="eastAsia"/>
        </w:rPr>
        <w:t>C</w:t>
      </w:r>
      <w:r w:rsidR="001657C3">
        <w:t>1</w:t>
      </w:r>
    </w:p>
    <w:tbl>
      <w:tblPr>
        <w:tblStyle w:val="a6"/>
        <w:tblW w:w="8246" w:type="dxa"/>
        <w:jc w:val="center"/>
        <w:tblLook w:val="04A0" w:firstRow="1" w:lastRow="0" w:firstColumn="1" w:lastColumn="0" w:noHBand="0" w:noVBand="1"/>
      </w:tblPr>
      <w:tblGrid>
        <w:gridCol w:w="1129"/>
        <w:gridCol w:w="7117"/>
      </w:tblGrid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17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17" w:type="dxa"/>
          </w:tcPr>
          <w:p w:rsidR="00282D1F" w:rsidRDefault="00282D1F" w:rsidP="00282D1F">
            <w:pPr>
              <w:jc w:val="center"/>
            </w:pPr>
            <w:r>
              <w:rPr>
                <w:rFonts w:hint="eastAsia"/>
              </w:rPr>
              <w:t>达到</w:t>
            </w:r>
            <w:r>
              <w:t>C1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117" w:type="dxa"/>
          </w:tcPr>
          <w:p w:rsidR="00282D1F" w:rsidRDefault="00282D1F" w:rsidP="0031498C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个人能力</w:t>
            </w:r>
            <w:r>
              <w:t>能够</w:t>
            </w:r>
            <w:r>
              <w:rPr>
                <w:rFonts w:hint="eastAsia"/>
              </w:rPr>
              <w:t>完成</w:t>
            </w:r>
            <w:r w:rsidRPr="002130E3">
              <w:rPr>
                <w:rFonts w:hint="eastAsia"/>
              </w:rPr>
              <w:t>“系统”级别</w:t>
            </w:r>
            <w:r>
              <w:rPr>
                <w:rFonts w:hint="eastAsia"/>
              </w:rPr>
              <w:t>问题的</w:t>
            </w:r>
            <w:r>
              <w:t>开发或者维护</w:t>
            </w:r>
            <w:r>
              <w:rPr>
                <w:rFonts w:hint="eastAsia"/>
              </w:rPr>
              <w:t>。</w:t>
            </w:r>
          </w:p>
          <w:p w:rsidR="004576C8" w:rsidRDefault="00DE3C9D" w:rsidP="0031498C">
            <w:pPr>
              <w:pStyle w:val="a3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能</w:t>
            </w:r>
            <w:r>
              <w:t>独立解决比较复杂的</w:t>
            </w:r>
            <w:r>
              <w:rPr>
                <w:rFonts w:hint="eastAsia"/>
              </w:rPr>
              <w:t>专业</w:t>
            </w:r>
            <w:r>
              <w:t>领域问题或难点</w:t>
            </w:r>
            <w:r>
              <w:rPr>
                <w:rFonts w:hint="eastAsia"/>
              </w:rPr>
              <w:t>，并</w:t>
            </w:r>
            <w:r w:rsidR="004576C8">
              <w:t>在合理的时间内拿到结果</w:t>
            </w:r>
            <w:r w:rsidR="004576C8">
              <w:rPr>
                <w:rFonts w:hint="eastAsia"/>
              </w:rPr>
              <w:t>。</w:t>
            </w:r>
          </w:p>
          <w:p w:rsidR="004576C8" w:rsidRDefault="004576C8" w:rsidP="0031498C">
            <w:pPr>
              <w:pStyle w:val="a3"/>
              <w:numPr>
                <w:ilvl w:val="1"/>
                <w:numId w:val="19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：针对</w:t>
            </w:r>
            <w:r>
              <w:t>客户端卡顿的现象，能够</w:t>
            </w:r>
            <w:r>
              <w:rPr>
                <w:rFonts w:hint="eastAsia"/>
              </w:rPr>
              <w:t>找到</w:t>
            </w:r>
            <w:r>
              <w:t>问题原因并提出解决方案</w:t>
            </w:r>
          </w:p>
          <w:p w:rsidR="00282D1F" w:rsidRPr="00DE3C9D" w:rsidRDefault="00DE3C9D" w:rsidP="0031498C">
            <w:pPr>
              <w:pStyle w:val="a3"/>
              <w:numPr>
                <w:ilvl w:val="0"/>
                <w:numId w:val="19"/>
              </w:numPr>
              <w:tabs>
                <w:tab w:val="left" w:pos="1260"/>
              </w:tabs>
              <w:ind w:firstLineChars="0"/>
            </w:pPr>
            <w:r>
              <w:rPr>
                <w:rFonts w:hint="eastAsia"/>
              </w:rPr>
              <w:t>在较大</w:t>
            </w:r>
            <w:r>
              <w:t>问题发生</w:t>
            </w:r>
            <w:r>
              <w:rPr>
                <w:rFonts w:hint="eastAsia"/>
              </w:rPr>
              <w:t>前</w:t>
            </w:r>
            <w:r>
              <w:t>能够</w:t>
            </w:r>
            <w:r>
              <w:rPr>
                <w:rFonts w:hint="eastAsia"/>
              </w:rPr>
              <w:t>识别</w:t>
            </w:r>
            <w:r>
              <w:t>，并能够</w:t>
            </w:r>
            <w:r>
              <w:rPr>
                <w:rFonts w:hint="eastAsia"/>
              </w:rPr>
              <w:t>制定</w:t>
            </w:r>
            <w:r>
              <w:t>解决问题的方案，避免损失</w:t>
            </w:r>
            <w:r>
              <w:rPr>
                <w:rFonts w:hint="eastAsia"/>
              </w:rPr>
              <w:t>。</w:t>
            </w:r>
          </w:p>
        </w:tc>
      </w:tr>
      <w:tr w:rsidR="00282D1F" w:rsidRPr="00B76A96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117" w:type="dxa"/>
          </w:tcPr>
          <w:p w:rsidR="00282D1F" w:rsidRDefault="004576C8" w:rsidP="0031498C">
            <w:pPr>
              <w:pStyle w:val="a3"/>
              <w:numPr>
                <w:ilvl w:val="0"/>
                <w:numId w:val="40"/>
              </w:numPr>
              <w:tabs>
                <w:tab w:val="left" w:pos="1260"/>
              </w:tabs>
              <w:ind w:firstLineChars="0"/>
            </w:pPr>
            <w:r>
              <w:rPr>
                <w:rFonts w:hint="eastAsia"/>
              </w:rPr>
              <w:t>具备</w:t>
            </w:r>
            <w:r>
              <w:t>带领团队把事情搞定的能力</w:t>
            </w:r>
            <w:r w:rsidR="00DE3C9D">
              <w:rPr>
                <w:rFonts w:hint="eastAsia"/>
              </w:rPr>
              <w:t>。</w:t>
            </w:r>
          </w:p>
          <w:p w:rsidR="00DE3C9D" w:rsidRDefault="00DE3C9D" w:rsidP="0031498C">
            <w:pPr>
              <w:pStyle w:val="a3"/>
              <w:numPr>
                <w:ilvl w:val="0"/>
                <w:numId w:val="40"/>
              </w:numPr>
              <w:tabs>
                <w:tab w:val="left" w:pos="1260"/>
              </w:tabs>
              <w:ind w:firstLineChars="0"/>
            </w:pPr>
            <w:r>
              <w:rPr>
                <w:rFonts w:hint="eastAsia"/>
              </w:rPr>
              <w:t>具备</w:t>
            </w:r>
            <w:r>
              <w:t>决策技术方案</w:t>
            </w:r>
            <w:r>
              <w:rPr>
                <w:rFonts w:hint="eastAsia"/>
              </w:rPr>
              <w:t>的</w:t>
            </w:r>
            <w:r>
              <w:t>能力</w:t>
            </w:r>
            <w:r>
              <w:rPr>
                <w:rFonts w:hint="eastAsia"/>
              </w:rPr>
              <w:t>。</w:t>
            </w:r>
          </w:p>
          <w:p w:rsidR="00C32A4D" w:rsidRDefault="00C32A4D" w:rsidP="0031498C">
            <w:pPr>
              <w:numPr>
                <w:ilvl w:val="0"/>
                <w:numId w:val="40"/>
              </w:numPr>
              <w:tabs>
                <w:tab w:val="left" w:pos="420"/>
              </w:tabs>
            </w:pPr>
            <w:r>
              <w:rPr>
                <w:rFonts w:hint="eastAsia"/>
              </w:rPr>
              <w:t>具备指导能力：在开发过程中，能够教授必要的技术给需要的联合开发者。以确保开发顺利进行。</w:t>
            </w:r>
          </w:p>
          <w:p w:rsidR="004576C8" w:rsidRPr="004576C8" w:rsidRDefault="004576C8" w:rsidP="0031498C">
            <w:pPr>
              <w:pStyle w:val="a3"/>
              <w:numPr>
                <w:ilvl w:val="0"/>
                <w:numId w:val="40"/>
              </w:numPr>
              <w:tabs>
                <w:tab w:val="left" w:pos="1260"/>
              </w:tabs>
              <w:ind w:firstLineChars="0"/>
            </w:pP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17" w:type="dxa"/>
          </w:tcPr>
          <w:p w:rsidR="00D92527" w:rsidRDefault="00D92527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</w:pPr>
            <w:r w:rsidRPr="003422C4">
              <w:rPr>
                <w:rFonts w:hint="eastAsia"/>
              </w:rPr>
              <w:t>具备整体的工程能力</w:t>
            </w:r>
            <w:r>
              <w:rPr>
                <w:rFonts w:hint="eastAsia"/>
              </w:rPr>
              <w:t>，</w:t>
            </w:r>
            <w:r>
              <w:t>即</w:t>
            </w:r>
            <w:r w:rsidRPr="003422C4">
              <w:rPr>
                <w:rFonts w:hint="eastAsia"/>
              </w:rPr>
              <w:t>从整体对新需求和较难问题的分析，拿出</w:t>
            </w:r>
            <w:r>
              <w:rPr>
                <w:rFonts w:hint="eastAsia"/>
              </w:rPr>
              <w:t>经济</w:t>
            </w:r>
            <w:r>
              <w:t>有效的</w:t>
            </w:r>
            <w:r w:rsidRPr="003422C4">
              <w:rPr>
                <w:rFonts w:hint="eastAsia"/>
              </w:rPr>
              <w:t>方案</w:t>
            </w:r>
            <w:r>
              <w:t>、并</w:t>
            </w:r>
            <w:r>
              <w:rPr>
                <w:rFonts w:hint="eastAsia"/>
              </w:rPr>
              <w:t>能最终</w:t>
            </w:r>
            <w:r>
              <w:t>拿到结果</w:t>
            </w:r>
            <w:r>
              <w:rPr>
                <w:rFonts w:hint="eastAsia"/>
              </w:rPr>
              <w:t>。</w:t>
            </w:r>
          </w:p>
          <w:p w:rsidR="00DE3C9D" w:rsidRDefault="00DE3C9D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能够</w:t>
            </w:r>
            <w:r>
              <w:t>根据遇到过的问题</w:t>
            </w:r>
            <w:r>
              <w:rPr>
                <w:rFonts w:hint="eastAsia"/>
              </w:rPr>
              <w:t>调整</w:t>
            </w:r>
            <w:r>
              <w:t>团队的</w:t>
            </w:r>
            <w:r>
              <w:rPr>
                <w:rFonts w:hint="eastAsia"/>
              </w:rPr>
              <w:t>工具</w:t>
            </w:r>
            <w:r>
              <w:t>、流程、规范，避免问题</w:t>
            </w:r>
            <w:r>
              <w:rPr>
                <w:rFonts w:hint="eastAsia"/>
              </w:rPr>
              <w:t>再次</w:t>
            </w:r>
            <w:r>
              <w:t>发生。</w:t>
            </w:r>
          </w:p>
          <w:p w:rsidR="00D92527" w:rsidRDefault="00D92527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能够协调产品与开发部门，获得双方对需求一致的理解。</w:t>
            </w:r>
          </w:p>
          <w:p w:rsidR="00D92527" w:rsidRDefault="00D92527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能够跟踪需求，维护需求变更：在“系统”开发的整个过程中，保持需求与开发内容的统一。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当需求做出变更时，及时调整开发以满足变动需求。</w:t>
            </w:r>
          </w:p>
          <w:p w:rsidR="00D92527" w:rsidRDefault="00D92527" w:rsidP="0031498C">
            <w:pPr>
              <w:pStyle w:val="a3"/>
              <w:numPr>
                <w:ilvl w:val="0"/>
                <w:numId w:val="19"/>
              </w:numPr>
              <w:tabs>
                <w:tab w:val="left" w:pos="420"/>
                <w:tab w:val="left" w:pos="840"/>
              </w:tabs>
              <w:ind w:firstLineChars="0"/>
            </w:pPr>
            <w:r>
              <w:rPr>
                <w:rFonts w:hint="eastAsia"/>
              </w:rPr>
              <w:t>熟练使用《设计模式》作为设计方法。熟练掌握《</w:t>
            </w:r>
            <w:r>
              <w:rPr>
                <w:rFonts w:hint="eastAsia"/>
              </w:rPr>
              <w:t>HEAD FIRST</w:t>
            </w:r>
            <w:r>
              <w:rPr>
                <w:rFonts w:hint="eastAsia"/>
              </w:rPr>
              <w:t>设计模式》中所有</w:t>
            </w:r>
            <w:r>
              <w:rPr>
                <w:rFonts w:hint="eastAsia"/>
              </w:rPr>
              <w:t>OO</w:t>
            </w:r>
            <w:r>
              <w:rPr>
                <w:rFonts w:hint="eastAsia"/>
              </w:rPr>
              <w:t>设计原则，正确的对“系统”进行整体设计。设计正确性验证由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部分组成：</w:t>
            </w:r>
          </w:p>
          <w:p w:rsidR="00D92527" w:rsidRDefault="00D92527" w:rsidP="0031498C">
            <w:pPr>
              <w:numPr>
                <w:ilvl w:val="2"/>
                <w:numId w:val="19"/>
              </w:numPr>
              <w:tabs>
                <w:tab w:val="left" w:pos="1260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，设计需要</w:t>
            </w:r>
            <w:r>
              <w:t>能够承载产品的功能性需求和非功能性需求。</w:t>
            </w:r>
          </w:p>
          <w:p w:rsidR="00D92527" w:rsidRDefault="00D92527" w:rsidP="0031498C">
            <w:pPr>
              <w:numPr>
                <w:ilvl w:val="2"/>
                <w:numId w:val="19"/>
              </w:numPr>
              <w:tabs>
                <w:tab w:val="left" w:pos="1260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，“系统”发生在</w:t>
            </w:r>
            <w:r>
              <w:t>合理的范围内</w:t>
            </w:r>
            <w:r>
              <w:rPr>
                <w:rFonts w:hint="eastAsia"/>
              </w:rPr>
              <w:t>改变时，付出的</w:t>
            </w:r>
            <w:r>
              <w:t>维护成本应该控制在合理范围内</w:t>
            </w:r>
            <w:r>
              <w:rPr>
                <w:rFonts w:hint="eastAsia"/>
              </w:rPr>
              <w:t>。</w:t>
            </w:r>
          </w:p>
          <w:p w:rsidR="00282D1F" w:rsidRPr="00D92527" w:rsidRDefault="00282D1F" w:rsidP="00D92527">
            <w:pPr>
              <w:tabs>
                <w:tab w:val="left" w:pos="420"/>
              </w:tabs>
            </w:pP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17" w:type="dxa"/>
          </w:tcPr>
          <w:p w:rsidR="004576C8" w:rsidRDefault="004576C8" w:rsidP="0031498C">
            <w:pPr>
              <w:pStyle w:val="a3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精通至少</w:t>
            </w:r>
            <w:r>
              <w:t>一个</w:t>
            </w:r>
            <w:r>
              <w:rPr>
                <w:rFonts w:hint="eastAsia"/>
              </w:rPr>
              <w:t>领域的技术知识</w:t>
            </w:r>
            <w:r w:rsidR="00132A8F">
              <w:rPr>
                <w:rFonts w:hint="eastAsia"/>
              </w:rPr>
              <w:t>（见</w:t>
            </w:r>
            <w:r w:rsidR="00132A8F">
              <w:t>后文：</w:t>
            </w:r>
            <w:r w:rsidR="00132A8F" w:rsidRPr="00132A8F">
              <w:rPr>
                <w:rFonts w:hint="eastAsia"/>
              </w:rPr>
              <w:t>各个领域方向（</w:t>
            </w:r>
            <w:r w:rsidR="00132A8F" w:rsidRPr="00132A8F">
              <w:rPr>
                <w:rFonts w:hint="eastAsia"/>
              </w:rPr>
              <w:t>C</w:t>
            </w:r>
            <w:r w:rsidR="00132A8F">
              <w:t>2</w:t>
            </w:r>
            <w:r w:rsidR="00132A8F" w:rsidRPr="00132A8F">
              <w:rPr>
                <w:rFonts w:hint="eastAsia"/>
              </w:rPr>
              <w:t>）</w:t>
            </w:r>
            <w:r w:rsidR="00132A8F">
              <w:rPr>
                <w:rFonts w:hint="eastAsia"/>
              </w:rPr>
              <w:t>）</w:t>
            </w:r>
          </w:p>
          <w:p w:rsidR="004576C8" w:rsidRDefault="004576C8" w:rsidP="0031498C">
            <w:pPr>
              <w:pStyle w:val="a3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在</w:t>
            </w:r>
            <w:r>
              <w:t>专精的领域内对产品主动</w:t>
            </w:r>
            <w:r>
              <w:rPr>
                <w:rFonts w:hint="eastAsia"/>
              </w:rPr>
              <w:t>的</w:t>
            </w:r>
            <w:r>
              <w:t>进行</w:t>
            </w:r>
            <w:r>
              <w:rPr>
                <w:rFonts w:hint="eastAsia"/>
              </w:rPr>
              <w:t>持续</w:t>
            </w:r>
            <w:r>
              <w:t>改进。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117" w:type="dxa"/>
          </w:tcPr>
          <w:p w:rsidR="00282D1F" w:rsidRDefault="00415F11" w:rsidP="0031498C">
            <w:pPr>
              <w:pStyle w:val="a3"/>
              <w:numPr>
                <w:ilvl w:val="0"/>
                <w:numId w:val="41"/>
              </w:numPr>
              <w:ind w:firstLineChars="0"/>
              <w:jc w:val="left"/>
            </w:pPr>
            <w:r>
              <w:rPr>
                <w:rFonts w:hint="eastAsia"/>
              </w:rPr>
              <w:t>能够对</w:t>
            </w:r>
            <w:r>
              <w:t>其他领域的知识</w:t>
            </w:r>
            <w:r>
              <w:rPr>
                <w:rFonts w:hint="eastAsia"/>
              </w:rPr>
              <w:t>持续</w:t>
            </w:r>
            <w:r>
              <w:t>的学习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17" w:type="dxa"/>
          </w:tcPr>
          <w:p w:rsidR="00282D1F" w:rsidRDefault="00DE3C9D" w:rsidP="00415F11">
            <w:pPr>
              <w:jc w:val="center"/>
            </w:pPr>
            <w:r w:rsidRPr="002048A4">
              <w:rPr>
                <w:rFonts w:hint="eastAsia"/>
              </w:rPr>
              <w:t>不做更多</w:t>
            </w:r>
            <w:r w:rsidRPr="002048A4">
              <w:t>要求</w:t>
            </w:r>
          </w:p>
        </w:tc>
      </w:tr>
    </w:tbl>
    <w:p w:rsidR="00C33053" w:rsidRDefault="00C33053" w:rsidP="00C33053"/>
    <w:p w:rsidR="00C33053" w:rsidRPr="00C33053" w:rsidRDefault="00C33053" w:rsidP="00C33053"/>
    <w:p w:rsidR="002130E3" w:rsidRPr="002130E3" w:rsidRDefault="002130E3" w:rsidP="002130E3"/>
    <w:p w:rsidR="002507AC" w:rsidRPr="00BD3E78" w:rsidRDefault="002507AC" w:rsidP="00480CE2"/>
    <w:p w:rsidR="00480CE2" w:rsidRDefault="00480CE2" w:rsidP="00084023">
      <w:pPr>
        <w:pStyle w:val="3"/>
      </w:pPr>
      <w:r>
        <w:rPr>
          <w:rFonts w:hint="eastAsia"/>
        </w:rPr>
        <w:lastRenderedPageBreak/>
        <w:t>C</w:t>
      </w:r>
      <w:r w:rsidR="001657C3">
        <w:t>2</w:t>
      </w:r>
    </w:p>
    <w:tbl>
      <w:tblPr>
        <w:tblStyle w:val="a6"/>
        <w:tblW w:w="8271" w:type="dxa"/>
        <w:jc w:val="center"/>
        <w:tblLook w:val="04A0" w:firstRow="1" w:lastRow="0" w:firstColumn="1" w:lastColumn="0" w:noHBand="0" w:noVBand="1"/>
      </w:tblPr>
      <w:tblGrid>
        <w:gridCol w:w="1129"/>
        <w:gridCol w:w="7142"/>
      </w:tblGrid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7142" w:type="dxa"/>
          </w:tcPr>
          <w:p w:rsidR="00282D1F" w:rsidRPr="00513ED4" w:rsidRDefault="00282D1F" w:rsidP="00282D1F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7142" w:type="dxa"/>
          </w:tcPr>
          <w:p w:rsidR="00282D1F" w:rsidRDefault="00282D1F" w:rsidP="00282D1F">
            <w:pPr>
              <w:jc w:val="center"/>
            </w:pPr>
            <w:r>
              <w:rPr>
                <w:rFonts w:hint="eastAsia"/>
              </w:rPr>
              <w:t>达到</w:t>
            </w:r>
            <w:r>
              <w:t>C2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7142" w:type="dxa"/>
          </w:tcPr>
          <w:p w:rsidR="00282D1F" w:rsidRDefault="00C32A4D" w:rsidP="0031498C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C2</w:t>
            </w:r>
            <w:r>
              <w:rPr>
                <w:rFonts w:hint="eastAsia"/>
              </w:rPr>
              <w:t>的</w:t>
            </w:r>
            <w:r>
              <w:t>基础上</w:t>
            </w:r>
            <w:r>
              <w:rPr>
                <w:rFonts w:hint="eastAsia"/>
              </w:rPr>
              <w:t>，</w:t>
            </w:r>
            <w:r>
              <w:t>能够</w:t>
            </w:r>
            <w:r>
              <w:rPr>
                <w:rFonts w:hint="eastAsia"/>
              </w:rPr>
              <w:t>覆盖</w:t>
            </w:r>
            <w:r>
              <w:t>更大范围</w:t>
            </w:r>
            <w:r>
              <w:rPr>
                <w:rFonts w:hint="eastAsia"/>
              </w:rPr>
              <w:t>的</w:t>
            </w:r>
            <w:r>
              <w:t>工程。</w:t>
            </w:r>
            <w:r w:rsidR="00282D1F">
              <w:t>能够</w:t>
            </w:r>
            <w:r w:rsidR="00282D1F">
              <w:rPr>
                <w:rFonts w:hint="eastAsia"/>
              </w:rPr>
              <w:t>完成</w:t>
            </w:r>
            <w:r w:rsidR="00282D1F" w:rsidRPr="002130E3">
              <w:rPr>
                <w:rFonts w:hint="eastAsia"/>
              </w:rPr>
              <w:t>“</w:t>
            </w:r>
            <w:r w:rsidR="00282D1F">
              <w:rPr>
                <w:rFonts w:hint="eastAsia"/>
              </w:rPr>
              <w:t>产品</w:t>
            </w:r>
            <w:r w:rsidR="00282D1F" w:rsidRPr="002130E3">
              <w:rPr>
                <w:rFonts w:hint="eastAsia"/>
              </w:rPr>
              <w:t>”级别</w:t>
            </w:r>
            <w:r w:rsidR="00282D1F">
              <w:rPr>
                <w:rFonts w:hint="eastAsia"/>
              </w:rPr>
              <w:t>问题的</w:t>
            </w:r>
            <w:r w:rsidR="00282D1F">
              <w:t>开发或者维护</w:t>
            </w:r>
            <w:r w:rsidR="00282D1F">
              <w:rPr>
                <w:rFonts w:hint="eastAsia"/>
              </w:rPr>
              <w:t>。</w:t>
            </w:r>
          </w:p>
          <w:p w:rsidR="00282D1F" w:rsidRDefault="00282D1F" w:rsidP="0031498C">
            <w:pPr>
              <w:pStyle w:val="a3"/>
              <w:numPr>
                <w:ilvl w:val="1"/>
                <w:numId w:val="19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：制定游戏</w:t>
            </w:r>
            <w:r>
              <w:t>客户端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t>、</w:t>
            </w:r>
            <w:r>
              <w:t>web</w:t>
            </w:r>
            <w:r>
              <w:t>、安卓跨平台的方案</w:t>
            </w:r>
            <w:r>
              <w:rPr>
                <w:rFonts w:hint="eastAsia"/>
              </w:rPr>
              <w:t>并</w:t>
            </w:r>
            <w:r>
              <w:t>实施。</w:t>
            </w:r>
          </w:p>
          <w:p w:rsidR="00C32A4D" w:rsidRDefault="00C32A4D" w:rsidP="0031498C">
            <w:pPr>
              <w:numPr>
                <w:ilvl w:val="0"/>
                <w:numId w:val="19"/>
              </w:numPr>
              <w:tabs>
                <w:tab w:val="left" w:pos="420"/>
              </w:tabs>
            </w:pPr>
            <w:r>
              <w:rPr>
                <w:rFonts w:hint="eastAsia"/>
              </w:rPr>
              <w:t>主导、指导、监控、主开发一个“产品”，并按事先制订的质量和时间完成。经过最终用户使用满足需求和质量。</w:t>
            </w:r>
          </w:p>
          <w:p w:rsidR="00C32A4D" w:rsidRPr="00C32A4D" w:rsidRDefault="00C32A4D" w:rsidP="0015777B">
            <w:pPr>
              <w:tabs>
                <w:tab w:val="left" w:pos="420"/>
              </w:tabs>
              <w:ind w:left="420"/>
            </w:pPr>
          </w:p>
        </w:tc>
      </w:tr>
      <w:tr w:rsidR="00282D1F" w:rsidRPr="00B76A96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7142" w:type="dxa"/>
          </w:tcPr>
          <w:p w:rsidR="00282D1F" w:rsidRPr="000A7104" w:rsidRDefault="00282D1F" w:rsidP="00282D1F">
            <w:pPr>
              <w:tabs>
                <w:tab w:val="left" w:pos="1260"/>
              </w:tabs>
              <w:jc w:val="center"/>
            </w:pPr>
            <w:r w:rsidRPr="00E939BB">
              <w:rPr>
                <w:rFonts w:hint="eastAsia"/>
              </w:rPr>
              <w:t>达到</w:t>
            </w:r>
            <w:r w:rsidRPr="00E939BB">
              <w:t>前置条件即可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7142" w:type="dxa"/>
          </w:tcPr>
          <w:p w:rsidR="00282D1F" w:rsidRPr="007D2380" w:rsidRDefault="00282D1F" w:rsidP="00282D1F">
            <w:pPr>
              <w:tabs>
                <w:tab w:val="left" w:pos="420"/>
              </w:tabs>
              <w:jc w:val="center"/>
            </w:pPr>
            <w:r w:rsidRPr="00E939BB">
              <w:rPr>
                <w:rFonts w:hint="eastAsia"/>
              </w:rPr>
              <w:t>达到</w:t>
            </w:r>
            <w:r w:rsidRPr="00E939BB">
              <w:t>前置条件即可</w:t>
            </w:r>
          </w:p>
        </w:tc>
      </w:tr>
      <w:tr w:rsidR="00282D1F" w:rsidRPr="00513ED4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7142" w:type="dxa"/>
          </w:tcPr>
          <w:p w:rsidR="00132A8F" w:rsidRDefault="00132A8F" w:rsidP="0031498C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具备</w:t>
            </w:r>
            <w:r>
              <w:t>更深的技术深度</w:t>
            </w:r>
            <w:r>
              <w:rPr>
                <w:rFonts w:hint="eastAsia"/>
              </w:rPr>
              <w:t>（见</w:t>
            </w:r>
            <w:r>
              <w:t>后文：</w:t>
            </w:r>
            <w:r w:rsidRPr="00132A8F">
              <w:rPr>
                <w:rFonts w:hint="eastAsia"/>
              </w:rPr>
              <w:t>各个领域方向（</w:t>
            </w:r>
            <w:r w:rsidRPr="00132A8F">
              <w:rPr>
                <w:rFonts w:hint="eastAsia"/>
              </w:rPr>
              <w:t>C</w:t>
            </w:r>
            <w:r>
              <w:t>3</w:t>
            </w:r>
            <w:r w:rsidRPr="00132A8F">
              <w:rPr>
                <w:rFonts w:hint="eastAsia"/>
              </w:rPr>
              <w:t>）</w:t>
            </w:r>
            <w:r>
              <w:rPr>
                <w:rFonts w:hint="eastAsia"/>
              </w:rPr>
              <w:t>）</w:t>
            </w:r>
          </w:p>
          <w:p w:rsidR="00282D1F" w:rsidRDefault="00C32A4D" w:rsidP="0031498C">
            <w:pPr>
              <w:numPr>
                <w:ilvl w:val="0"/>
                <w:numId w:val="22"/>
              </w:numPr>
              <w:tabs>
                <w:tab w:val="left" w:pos="420"/>
              </w:tabs>
            </w:pPr>
            <w:r>
              <w:rPr>
                <w:rFonts w:hint="eastAsia"/>
              </w:rPr>
              <w:t>在公司</w:t>
            </w:r>
            <w:r>
              <w:t>内</w:t>
            </w:r>
            <w:r>
              <w:rPr>
                <w:rFonts w:hint="eastAsia"/>
              </w:rPr>
              <w:t>的至少</w:t>
            </w:r>
            <w:r>
              <w:t>某</w:t>
            </w:r>
            <w:r>
              <w:rPr>
                <w:rFonts w:hint="eastAsia"/>
              </w:rPr>
              <w:t>一</w:t>
            </w:r>
            <w:r>
              <w:t>个技术领域被视为权威人士，帮助其他项目、团队</w:t>
            </w:r>
            <w:r>
              <w:rPr>
                <w:rFonts w:hint="eastAsia"/>
              </w:rPr>
              <w:t>技术</w:t>
            </w:r>
            <w:r>
              <w:t>决策。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7142" w:type="dxa"/>
          </w:tcPr>
          <w:p w:rsidR="00C32A4D" w:rsidRDefault="00C32A4D" w:rsidP="0031498C">
            <w:pPr>
              <w:pStyle w:val="a3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精通</w:t>
            </w:r>
            <w:r>
              <w:t>一个领域的前提下，对其他领域也有</w:t>
            </w:r>
            <w:r>
              <w:rPr>
                <w:rFonts w:hint="eastAsia"/>
              </w:rPr>
              <w:t>较深</w:t>
            </w:r>
            <w:r>
              <w:t>的研究和经验</w:t>
            </w:r>
          </w:p>
          <w:p w:rsidR="00282D1F" w:rsidRPr="00FB3677" w:rsidRDefault="00C32A4D" w:rsidP="0031498C">
            <w:pPr>
              <w:pStyle w:val="a3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在一个</w:t>
            </w:r>
            <w:r>
              <w:t>或者多个领域</w:t>
            </w:r>
            <w:r>
              <w:rPr>
                <w:rFonts w:hint="eastAsia"/>
              </w:rPr>
              <w:t>具备良好</w:t>
            </w:r>
            <w:r>
              <w:t>的技术视野</w:t>
            </w:r>
            <w:r>
              <w:rPr>
                <w:rFonts w:hint="eastAsia"/>
              </w:rPr>
              <w:t>，</w:t>
            </w:r>
            <w:r>
              <w:t>为公司、部门的未来</w:t>
            </w:r>
            <w:r>
              <w:rPr>
                <w:rFonts w:hint="eastAsia"/>
              </w:rPr>
              <w:t>做技术</w:t>
            </w:r>
            <w:r>
              <w:t>储备。</w:t>
            </w:r>
          </w:p>
        </w:tc>
      </w:tr>
      <w:tr w:rsidR="00282D1F" w:rsidTr="00282D1F">
        <w:trPr>
          <w:jc w:val="center"/>
        </w:trPr>
        <w:tc>
          <w:tcPr>
            <w:tcW w:w="1129" w:type="dxa"/>
          </w:tcPr>
          <w:p w:rsidR="00282D1F" w:rsidRDefault="00282D1F" w:rsidP="00282D1F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7142" w:type="dxa"/>
          </w:tcPr>
          <w:p w:rsidR="003E0B7E" w:rsidRDefault="00C32A4D" w:rsidP="0031498C">
            <w:pPr>
              <w:numPr>
                <w:ilvl w:val="0"/>
                <w:numId w:val="19"/>
              </w:numPr>
              <w:tabs>
                <w:tab w:val="left" w:pos="420"/>
              </w:tabs>
            </w:pPr>
            <w:r>
              <w:rPr>
                <w:rFonts w:hint="eastAsia"/>
              </w:rPr>
              <w:t>具备“创新性”工作能力，</w:t>
            </w:r>
            <w:r w:rsidR="003E0B7E">
              <w:rPr>
                <w:rFonts w:hint="eastAsia"/>
              </w:rPr>
              <w:t>改良</w:t>
            </w:r>
            <w:r w:rsidR="003E0B7E">
              <w:t>现有的技术，让</w:t>
            </w:r>
            <w:r w:rsidR="003E0B7E">
              <w:rPr>
                <w:rFonts w:hint="eastAsia"/>
              </w:rPr>
              <w:t>现有</w:t>
            </w:r>
            <w:r w:rsidR="003E0B7E">
              <w:t>技术变得更好</w:t>
            </w:r>
            <w:r w:rsidR="003E0B7E">
              <w:rPr>
                <w:rFonts w:hint="eastAsia"/>
              </w:rPr>
              <w:t>。</w:t>
            </w:r>
          </w:p>
          <w:p w:rsidR="00C32A4D" w:rsidRDefault="00C32A4D" w:rsidP="0031498C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“创新性”工作的范围包括但不限于“算法”，“功能模块”，“系统”，“产品”，“开发方法与规范”。</w:t>
            </w:r>
          </w:p>
          <w:p w:rsidR="00C32A4D" w:rsidRDefault="00C32A4D" w:rsidP="0031498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开发一种新的语音压缩算法，压缩比和质量均属于业内顶尖水平。</w:t>
            </w:r>
          </w:p>
          <w:p w:rsidR="00282D1F" w:rsidRDefault="00C32A4D" w:rsidP="0031498C">
            <w:pPr>
              <w:pStyle w:val="a3"/>
              <w:numPr>
                <w:ilvl w:val="1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：利用</w:t>
            </w:r>
            <w:r>
              <w:t>xx</w:t>
            </w:r>
            <w:r>
              <w:t>技术，</w:t>
            </w:r>
            <w:r>
              <w:rPr>
                <w:rFonts w:hint="eastAsia"/>
              </w:rPr>
              <w:t>在</w:t>
            </w:r>
            <w:r>
              <w:t>新项目中</w:t>
            </w:r>
            <w:r>
              <w:rPr>
                <w:rFonts w:hint="eastAsia"/>
              </w:rPr>
              <w:t>重新</w:t>
            </w:r>
            <w:r>
              <w:t>定义了客户端和服务器的已有架构，</w:t>
            </w:r>
            <w:r>
              <w:rPr>
                <w:rFonts w:hint="eastAsia"/>
              </w:rPr>
              <w:t>该架构</w:t>
            </w:r>
            <w:r>
              <w:t>解决了</w:t>
            </w:r>
            <w:r>
              <w:t>xxx</w:t>
            </w:r>
            <w:r>
              <w:t>难题。</w:t>
            </w:r>
          </w:p>
        </w:tc>
      </w:tr>
    </w:tbl>
    <w:p w:rsidR="00ED0D3B" w:rsidRPr="00FB3677" w:rsidRDefault="00ED0D3B" w:rsidP="00ED0D3B"/>
    <w:p w:rsidR="00947D49" w:rsidRDefault="00947D49">
      <w:pPr>
        <w:widowControl/>
        <w:jc w:val="left"/>
      </w:pPr>
    </w:p>
    <w:p w:rsidR="00ED0D3B" w:rsidRDefault="00ED0D3B" w:rsidP="00ED0D3B"/>
    <w:p w:rsidR="00F44604" w:rsidRDefault="00F44604" w:rsidP="00F44604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级</w:t>
      </w:r>
      <w:r>
        <w:rPr>
          <w:rFonts w:hint="eastAsia"/>
        </w:rPr>
        <w:t>别</w:t>
      </w:r>
      <w:r>
        <w:t xml:space="preserve">D </w:t>
      </w:r>
      <w:r>
        <w:rPr>
          <w:rFonts w:hint="eastAsia"/>
        </w:rPr>
        <w:t>详细</w:t>
      </w:r>
      <w:r>
        <w:t>解释</w:t>
      </w:r>
    </w:p>
    <w:tbl>
      <w:tblPr>
        <w:tblStyle w:val="a6"/>
        <w:tblW w:w="8504" w:type="dxa"/>
        <w:jc w:val="center"/>
        <w:tblLook w:val="04A0" w:firstRow="1" w:lastRow="0" w:firstColumn="1" w:lastColumn="0" w:noHBand="0" w:noVBand="1"/>
      </w:tblPr>
      <w:tblGrid>
        <w:gridCol w:w="1099"/>
        <w:gridCol w:w="7405"/>
      </w:tblGrid>
      <w:tr w:rsidR="0015777B" w:rsidRPr="00513ED4" w:rsidTr="0015777B">
        <w:trPr>
          <w:jc w:val="center"/>
        </w:trPr>
        <w:tc>
          <w:tcPr>
            <w:tcW w:w="1099" w:type="dxa"/>
          </w:tcPr>
          <w:p w:rsidR="0015777B" w:rsidRPr="00513ED4" w:rsidRDefault="0015777B" w:rsidP="0015777B">
            <w:pPr>
              <w:tabs>
                <w:tab w:val="left" w:pos="42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评估</w:t>
            </w:r>
            <w:r>
              <w:rPr>
                <w:b/>
              </w:rPr>
              <w:t>视角</w:t>
            </w:r>
          </w:p>
        </w:tc>
        <w:tc>
          <w:tcPr>
            <w:tcW w:w="0" w:type="auto"/>
          </w:tcPr>
          <w:p w:rsidR="0015777B" w:rsidRPr="00513ED4" w:rsidRDefault="0015777B" w:rsidP="0015777B">
            <w:pPr>
              <w:tabs>
                <w:tab w:val="left" w:pos="420"/>
              </w:tabs>
              <w:jc w:val="center"/>
              <w:rPr>
                <w:b/>
              </w:rPr>
            </w:pPr>
            <w:r w:rsidRPr="00513ED4">
              <w:rPr>
                <w:rFonts w:hint="eastAsia"/>
                <w:b/>
              </w:rPr>
              <w:t>需要</w:t>
            </w:r>
            <w:r w:rsidRPr="00513ED4">
              <w:rPr>
                <w:b/>
              </w:rPr>
              <w:t>达到的</w:t>
            </w:r>
            <w:r w:rsidRPr="00513ED4">
              <w:rPr>
                <w:rFonts w:hint="eastAsia"/>
                <w:b/>
              </w:rPr>
              <w:t>程度</w:t>
            </w:r>
          </w:p>
        </w:tc>
      </w:tr>
      <w:tr w:rsidR="0015777B" w:rsidRPr="00513ED4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0" w:type="auto"/>
          </w:tcPr>
          <w:p w:rsidR="0015777B" w:rsidRDefault="0015777B" w:rsidP="0015777B">
            <w:pPr>
              <w:jc w:val="center"/>
            </w:pPr>
            <w:r>
              <w:rPr>
                <w:rFonts w:hint="eastAsia"/>
              </w:rPr>
              <w:t>达到</w:t>
            </w:r>
            <w:r>
              <w:t>C3</w:t>
            </w:r>
            <w:r>
              <w:rPr>
                <w:rFonts w:hint="eastAsia"/>
              </w:rPr>
              <w:t>的</w:t>
            </w:r>
            <w:r>
              <w:t>标准</w:t>
            </w:r>
          </w:p>
        </w:tc>
      </w:tr>
      <w:tr w:rsidR="0015777B" w:rsidRPr="00513ED4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0" w:type="auto"/>
          </w:tcPr>
          <w:p w:rsidR="0015777B" w:rsidRDefault="0015777B" w:rsidP="0015777B">
            <w:pPr>
              <w:jc w:val="center"/>
            </w:pPr>
            <w:r w:rsidRPr="003639D4">
              <w:rPr>
                <w:rFonts w:hint="eastAsia"/>
              </w:rPr>
              <w:t>达到</w:t>
            </w:r>
            <w:r w:rsidRPr="003639D4">
              <w:t>前置条件即可</w:t>
            </w:r>
          </w:p>
        </w:tc>
      </w:tr>
      <w:tr w:rsidR="0015777B" w:rsidRPr="00B76A96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团队</w:t>
            </w:r>
          </w:p>
        </w:tc>
        <w:tc>
          <w:tcPr>
            <w:tcW w:w="0" w:type="auto"/>
          </w:tcPr>
          <w:p w:rsidR="0015777B" w:rsidRDefault="00727F8C" w:rsidP="0031498C">
            <w:pPr>
              <w:pStyle w:val="a3"/>
              <w:numPr>
                <w:ilvl w:val="1"/>
                <w:numId w:val="36"/>
              </w:numPr>
              <w:ind w:firstLineChars="0"/>
              <w:jc w:val="left"/>
            </w:pPr>
            <w:r w:rsidRPr="00727F8C">
              <w:rPr>
                <w:rFonts w:hint="eastAsia"/>
              </w:rPr>
              <w:t>把握技术方向，进行前瞻性技术研发</w:t>
            </w:r>
          </w:p>
        </w:tc>
      </w:tr>
      <w:tr w:rsidR="0015777B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 w:rsidRPr="00A961EB">
              <w:rPr>
                <w:rFonts w:hint="eastAsia"/>
              </w:rPr>
              <w:t>软件工程</w:t>
            </w:r>
          </w:p>
        </w:tc>
        <w:tc>
          <w:tcPr>
            <w:tcW w:w="0" w:type="auto"/>
          </w:tcPr>
          <w:p w:rsidR="0015777B" w:rsidRDefault="0015777B" w:rsidP="0015777B">
            <w:pPr>
              <w:jc w:val="center"/>
            </w:pPr>
            <w:r w:rsidRPr="003639D4">
              <w:rPr>
                <w:rFonts w:hint="eastAsia"/>
              </w:rPr>
              <w:t>达到</w:t>
            </w:r>
            <w:r w:rsidRPr="003639D4">
              <w:t>前置条件即可</w:t>
            </w:r>
          </w:p>
        </w:tc>
      </w:tr>
      <w:tr w:rsidR="0015777B" w:rsidRPr="00513ED4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技术</w:t>
            </w:r>
            <w:r>
              <w:t>深度</w:t>
            </w:r>
          </w:p>
        </w:tc>
        <w:tc>
          <w:tcPr>
            <w:tcW w:w="0" w:type="auto"/>
          </w:tcPr>
          <w:p w:rsidR="0015777B" w:rsidRDefault="0015777B" w:rsidP="0031498C">
            <w:pPr>
              <w:pStyle w:val="a3"/>
              <w:numPr>
                <w:ilvl w:val="1"/>
                <w:numId w:val="36"/>
              </w:numPr>
              <w:ind w:firstLineChars="0"/>
            </w:pPr>
            <w:r w:rsidRPr="00886C69">
              <w:rPr>
                <w:rFonts w:hint="eastAsia"/>
              </w:rPr>
              <w:t>业界</w:t>
            </w:r>
            <w:r w:rsidRPr="00886C69">
              <w:t>知名的技术专家，</w:t>
            </w:r>
            <w:r w:rsidRPr="00886C69">
              <w:rPr>
                <w:rFonts w:hint="eastAsia"/>
              </w:rPr>
              <w:t>在</w:t>
            </w:r>
            <w:r w:rsidRPr="00886C69">
              <w:t>某一技术领域有较强的</w:t>
            </w:r>
            <w:r w:rsidRPr="00886C69">
              <w:rPr>
                <w:rFonts w:hint="eastAsia"/>
              </w:rPr>
              <w:t>影响</w:t>
            </w:r>
            <w:r w:rsidRPr="00886C69">
              <w:t>力</w:t>
            </w:r>
            <w:r w:rsidRPr="00886C69">
              <w:rPr>
                <w:rFonts w:hint="eastAsia"/>
              </w:rPr>
              <w:t>。</w:t>
            </w:r>
          </w:p>
        </w:tc>
      </w:tr>
      <w:tr w:rsidR="0015777B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 w:rsidRPr="00EF5909">
              <w:rPr>
                <w:rFonts w:hint="eastAsia"/>
              </w:rPr>
              <w:t>技术</w:t>
            </w:r>
            <w:r>
              <w:rPr>
                <w:rFonts w:hint="eastAsia"/>
              </w:rPr>
              <w:t>广度</w:t>
            </w:r>
          </w:p>
        </w:tc>
        <w:tc>
          <w:tcPr>
            <w:tcW w:w="0" w:type="auto"/>
          </w:tcPr>
          <w:p w:rsidR="0015777B" w:rsidRDefault="0015777B" w:rsidP="0031498C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在行业内开发经验超过</w:t>
            </w:r>
            <w:r>
              <w:t>5</w:t>
            </w:r>
            <w:r>
              <w:rPr>
                <w:rFonts w:hint="eastAsia"/>
              </w:rPr>
              <w:t>年</w:t>
            </w:r>
          </w:p>
          <w:p w:rsidR="0015777B" w:rsidRDefault="0015777B" w:rsidP="0031498C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能跨</w:t>
            </w:r>
            <w:r>
              <w:t>不同</w:t>
            </w:r>
            <w:r>
              <w:rPr>
                <w:rFonts w:hint="eastAsia"/>
              </w:rPr>
              <w:t>领域，</w:t>
            </w:r>
            <w:r w:rsidRPr="00886C69">
              <w:rPr>
                <w:rFonts w:hint="eastAsia"/>
              </w:rPr>
              <w:t>识别</w:t>
            </w:r>
            <w:r>
              <w:rPr>
                <w:rFonts w:hint="eastAsia"/>
              </w:rPr>
              <w:t>、</w:t>
            </w:r>
            <w:r>
              <w:t>分析</w:t>
            </w:r>
            <w:r w:rsidRPr="00886C69">
              <w:rPr>
                <w:rFonts w:hint="eastAsia"/>
              </w:rPr>
              <w:t>业界新出现的技术，</w:t>
            </w:r>
            <w:r>
              <w:rPr>
                <w:rFonts w:hint="eastAsia"/>
              </w:rPr>
              <w:t>让公司</w:t>
            </w:r>
            <w:r>
              <w:t>受益</w:t>
            </w:r>
            <w:r>
              <w:rPr>
                <w:rFonts w:hint="eastAsia"/>
              </w:rPr>
              <w:t>。</w:t>
            </w:r>
          </w:p>
        </w:tc>
      </w:tr>
      <w:tr w:rsidR="0015777B" w:rsidTr="0015777B">
        <w:trPr>
          <w:jc w:val="center"/>
        </w:trPr>
        <w:tc>
          <w:tcPr>
            <w:tcW w:w="1099" w:type="dxa"/>
          </w:tcPr>
          <w:p w:rsidR="0015777B" w:rsidRDefault="0015777B" w:rsidP="0015777B">
            <w:pPr>
              <w:tabs>
                <w:tab w:val="left" w:pos="420"/>
              </w:tabs>
            </w:pPr>
            <w:r>
              <w:rPr>
                <w:rFonts w:hint="eastAsia"/>
              </w:rPr>
              <w:t>创新</w:t>
            </w:r>
          </w:p>
        </w:tc>
        <w:tc>
          <w:tcPr>
            <w:tcW w:w="0" w:type="auto"/>
          </w:tcPr>
          <w:p w:rsidR="00727F8C" w:rsidRPr="00886C69" w:rsidRDefault="00727F8C" w:rsidP="0031498C">
            <w:pPr>
              <w:numPr>
                <w:ilvl w:val="0"/>
                <w:numId w:val="21"/>
              </w:numPr>
            </w:pPr>
            <w:r w:rsidRPr="00727F8C">
              <w:rPr>
                <w:rFonts w:hint="eastAsia"/>
              </w:rPr>
              <w:t>在某个技术领域有比较突出的技术研究成果</w:t>
            </w:r>
            <w:r>
              <w:rPr>
                <w:rFonts w:hint="eastAsia"/>
              </w:rPr>
              <w:t>，对</w:t>
            </w:r>
            <w:r>
              <w:t>行业的技术发展有推动</w:t>
            </w:r>
            <w:r>
              <w:rPr>
                <w:rFonts w:hint="eastAsia"/>
              </w:rPr>
              <w:t>。</w:t>
            </w:r>
          </w:p>
          <w:p w:rsidR="0015777B" w:rsidRDefault="00727F8C" w:rsidP="0031498C">
            <w:pPr>
              <w:pStyle w:val="a3"/>
              <w:numPr>
                <w:ilvl w:val="1"/>
                <w:numId w:val="21"/>
              </w:numPr>
              <w:ind w:firstLineChars="0"/>
            </w:pPr>
            <w:r w:rsidRPr="00886C69">
              <w:rPr>
                <w:rFonts w:hint="eastAsia"/>
              </w:rPr>
              <w:t>例</w:t>
            </w:r>
            <w:r w:rsidRPr="00886C69">
              <w:rPr>
                <w:rFonts w:hint="eastAsia"/>
              </w:rPr>
              <w:t>1</w:t>
            </w:r>
            <w:r w:rsidRPr="00886C69">
              <w:rPr>
                <w:rFonts w:hint="eastAsia"/>
              </w:rPr>
              <w:t>：发表</w:t>
            </w:r>
            <w:r w:rsidRPr="00886C69">
              <w:t>论文被知名的杂志、合集、会议收录。</w:t>
            </w:r>
          </w:p>
        </w:tc>
      </w:tr>
    </w:tbl>
    <w:p w:rsidR="00947D49" w:rsidRDefault="00947D49" w:rsidP="00947D49">
      <w:r>
        <w:br w:type="page"/>
      </w:r>
    </w:p>
    <w:p w:rsidR="007D2380" w:rsidRDefault="007D2380" w:rsidP="005969A3">
      <w:pPr>
        <w:pStyle w:val="2"/>
      </w:pPr>
      <w:r>
        <w:rPr>
          <w:rFonts w:hint="eastAsia"/>
        </w:rPr>
        <w:lastRenderedPageBreak/>
        <w:t>各个领域方向</w:t>
      </w:r>
      <w:r w:rsidR="00132A8F">
        <w:rPr>
          <w:rFonts w:hint="eastAsia"/>
        </w:rPr>
        <w:t>（</w:t>
      </w:r>
      <w:r w:rsidR="00132A8F">
        <w:rPr>
          <w:rFonts w:hint="eastAsia"/>
        </w:rPr>
        <w:t>C</w:t>
      </w:r>
      <w:r w:rsidR="001657C3">
        <w:t>1</w:t>
      </w:r>
      <w:r w:rsidR="00132A8F">
        <w:rPr>
          <w:rFonts w:hint="eastAsia"/>
        </w:rPr>
        <w:t>）</w:t>
      </w:r>
    </w:p>
    <w:p w:rsidR="007D2380" w:rsidRDefault="007D2380" w:rsidP="007D2380">
      <w:r>
        <w:rPr>
          <w:rFonts w:hint="eastAsia"/>
        </w:rPr>
        <w:t>各技术方向，都以</w:t>
      </w:r>
      <w:r>
        <w:rPr>
          <w:rFonts w:hint="eastAsia"/>
        </w:rPr>
        <w:t>C</w:t>
      </w:r>
      <w:r>
        <w:rPr>
          <w:rFonts w:hint="eastAsia"/>
        </w:rPr>
        <w:t>级程序员要求为基础。</w:t>
      </w:r>
    </w:p>
    <w:p w:rsidR="007D2380" w:rsidRDefault="007D2380" w:rsidP="007D2380"/>
    <w:p w:rsidR="007D2380" w:rsidRDefault="007D2380" w:rsidP="007D2380">
      <w:r>
        <w:rPr>
          <w:rFonts w:hint="eastAsia"/>
        </w:rPr>
        <w:t>操作细则：以下列举具体技术专长，只是根据公司之前项目开发经验得出。对程序员级别评判时，可根据程序员具体所工作的技术领域，进行划分。包括但不限于以下几种专长方向。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8" w:name="_Toc12880"/>
      <w:r w:rsidRPr="005969A3">
        <w:rPr>
          <w:rFonts w:hint="eastAsia"/>
        </w:rPr>
        <w:t xml:space="preserve">1 </w:t>
      </w:r>
      <w:r w:rsidRPr="005969A3">
        <w:rPr>
          <w:rFonts w:hint="eastAsia"/>
        </w:rPr>
        <w:t>服务器底层方向</w:t>
      </w:r>
      <w:bookmarkEnd w:id="8"/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t>高性能网络服务器设计实现</w:t>
      </w:r>
      <w:r>
        <w:rPr>
          <w:rFonts w:hint="eastAsia"/>
        </w:rPr>
        <w:t>经验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t>熟悉网络编程相关背景知识（路由，广域网间，域名解析，</w:t>
      </w:r>
      <w:proofErr w:type="spellStart"/>
      <w:r>
        <w:t>QoS</w:t>
      </w:r>
      <w:proofErr w:type="spellEnd"/>
      <w:r>
        <w:t>等）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对OSI七层模型，TCP/IP协议</w:t>
      </w:r>
      <w:proofErr w:type="gramStart"/>
      <w:r>
        <w:rPr>
          <w:rFonts w:ascii="宋体" w:eastAsia="宋体" w:hAnsi="宋体" w:hint="eastAsia"/>
          <w:lang w:val="zh-CN"/>
        </w:rPr>
        <w:t>栈</w:t>
      </w:r>
      <w:proofErr w:type="gramEnd"/>
      <w:r>
        <w:rPr>
          <w:rFonts w:ascii="宋体" w:eastAsia="宋体" w:hAnsi="宋体" w:hint="eastAsia"/>
          <w:lang w:val="zh-CN"/>
        </w:rPr>
        <w:t>有深刻理解。（不要求掌握RFC细节，但需具备</w:t>
      </w:r>
      <w:proofErr w:type="gramStart"/>
      <w:r>
        <w:rPr>
          <w:rFonts w:ascii="宋体" w:eastAsia="宋体" w:hAnsi="宋体" w:hint="eastAsia"/>
          <w:lang w:val="zh-CN"/>
        </w:rPr>
        <w:t>协议级</w:t>
      </w:r>
      <w:proofErr w:type="gramEnd"/>
      <w:r>
        <w:rPr>
          <w:rFonts w:ascii="宋体" w:eastAsia="宋体" w:hAnsi="宋体" w:hint="eastAsia"/>
          <w:lang w:val="zh-CN"/>
        </w:rPr>
        <w:t>的分析和理解能力）</w:t>
      </w:r>
      <w:r>
        <w:rPr>
          <w:rFonts w:ascii="宋体" w:hAnsi="宋体" w:hint="eastAsia"/>
          <w:lang w:val="zh-CN"/>
        </w:rPr>
        <w:t>。</w:t>
      </w:r>
      <w:r>
        <w:t>掌握</w:t>
      </w:r>
      <w:r>
        <w:t xml:space="preserve"> TCP/IP UDP </w:t>
      </w:r>
      <w:r>
        <w:t>通信知识（</w:t>
      </w:r>
      <w:r>
        <w:t>TCP/IP</w:t>
      </w:r>
      <w:r>
        <w:t>详解前两卷）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rPr>
          <w:rFonts w:ascii="宋体" w:eastAsia="宋体" w:hAnsi="宋体" w:hint="eastAsia"/>
          <w:lang w:val="zh-CN"/>
        </w:rPr>
        <w:t>能对复杂分布式系统进行需求分析,领域设计（给出的设计清晰，完整，严谨，对各种异常考虑周全</w:t>
      </w:r>
      <w:r>
        <w:rPr>
          <w:rFonts w:ascii="宋体" w:hAnsi="宋体" w:hint="eastAsia"/>
          <w:lang w:val="zh-CN"/>
        </w:rPr>
        <w:t>不能遗漏</w:t>
      </w:r>
      <w:r>
        <w:rPr>
          <w:rFonts w:ascii="宋体" w:eastAsia="宋体" w:hAnsi="宋体" w:hint="eastAsia"/>
          <w:lang w:val="zh-CN"/>
        </w:rPr>
        <w:t>）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t>熟悉</w:t>
      </w:r>
      <w:r>
        <w:t xml:space="preserve">windows/Linux </w:t>
      </w:r>
      <w:r>
        <w:t>网络编程特性（</w:t>
      </w:r>
      <w:r>
        <w:t>kernel</w:t>
      </w:r>
      <w:r>
        <w:t>网络层，</w:t>
      </w:r>
      <w:r>
        <w:t>IOCP</w:t>
      </w:r>
      <w:r>
        <w:t>等）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</w:pPr>
      <w:r>
        <w:t>能够完成系统级别的服务器底层需</w:t>
      </w:r>
      <w:proofErr w:type="gramStart"/>
      <w:r>
        <w:t>分设计</w:t>
      </w:r>
      <w:proofErr w:type="gramEnd"/>
      <w:r>
        <w:t>实现，并对质量负责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有很强的分布式故障诊断能力 (故障发生时能合理应用各种调试手段搞定问题，有事前准备意识为佳)</w:t>
      </w:r>
    </w:p>
    <w:p w:rsidR="007D2380" w:rsidRDefault="007D2380" w:rsidP="0031498C">
      <w:pPr>
        <w:numPr>
          <w:ilvl w:val="0"/>
          <w:numId w:val="23"/>
        </w:numPr>
        <w:tabs>
          <w:tab w:val="left" w:pos="425"/>
        </w:tabs>
        <w:rPr>
          <w:rFonts w:ascii="宋体" w:eastAsia="宋体" w:hAnsi="宋体"/>
        </w:rPr>
      </w:pPr>
      <w:r>
        <w:rPr>
          <w:rFonts w:hint="eastAsia"/>
        </w:rPr>
        <w:t>完全掌握数据库相关知识</w:t>
      </w:r>
      <w:r>
        <w:rPr>
          <w:rFonts w:ascii="宋体" w:eastAsia="宋体" w:hAnsi="宋体" w:hint="eastAsia"/>
          <w:lang w:val="zh-CN"/>
        </w:rPr>
        <w:t>，</w:t>
      </w:r>
      <w:r>
        <w:rPr>
          <w:rFonts w:ascii="宋体" w:hAnsi="宋体" w:hint="eastAsia"/>
          <w:lang w:val="zh-CN"/>
        </w:rPr>
        <w:t>具备</w:t>
      </w:r>
      <w:r>
        <w:rPr>
          <w:rFonts w:ascii="宋体" w:eastAsia="宋体" w:hAnsi="宋体" w:hint="eastAsia"/>
          <w:lang w:val="zh-CN"/>
        </w:rPr>
        <w:t>ORDB建模能力</w:t>
      </w:r>
    </w:p>
    <w:p w:rsidR="007D2380" w:rsidRPr="005969A3" w:rsidRDefault="007D2380" w:rsidP="007D2380">
      <w:pPr>
        <w:pStyle w:val="3"/>
      </w:pPr>
      <w:bookmarkStart w:id="9" w:name="_Toc26487"/>
      <w:r w:rsidRPr="005969A3">
        <w:rPr>
          <w:rFonts w:hint="eastAsia"/>
        </w:rPr>
        <w:t xml:space="preserve">2 </w:t>
      </w:r>
      <w:r w:rsidRPr="005969A3">
        <w:rPr>
          <w:rFonts w:hint="eastAsia"/>
        </w:rPr>
        <w:t>服务器逻辑架构方向</w:t>
      </w:r>
      <w:bookmarkEnd w:id="9"/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t>服务器架构逻辑设计实现背景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t>熟悉网络编程相关背景知识（路由，广域网间，域名解析，</w:t>
      </w:r>
      <w:proofErr w:type="spellStart"/>
      <w:r>
        <w:t>QoS</w:t>
      </w:r>
      <w:proofErr w:type="spellEnd"/>
      <w:r>
        <w:t>等）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  <w:rPr>
          <w:rFonts w:eastAsia="宋体"/>
        </w:rPr>
      </w:pPr>
      <w:r>
        <w:rPr>
          <w:rFonts w:hint="eastAsia"/>
        </w:rPr>
        <w:t>熟悉数据库访问相关知识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rPr>
          <w:rFonts w:hint="eastAsia"/>
        </w:rPr>
        <w:t>系统级架构需分能力（尤其是非功能性需求）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rPr>
          <w:rFonts w:hint="eastAsia"/>
        </w:rPr>
        <w:t>系统级架构设计实现能力</w:t>
      </w:r>
    </w:p>
    <w:p w:rsidR="007D2380" w:rsidRDefault="007D2380" w:rsidP="0031498C">
      <w:pPr>
        <w:numPr>
          <w:ilvl w:val="0"/>
          <w:numId w:val="24"/>
        </w:numPr>
        <w:tabs>
          <w:tab w:val="left" w:pos="425"/>
        </w:tabs>
      </w:pPr>
      <w:r>
        <w:rPr>
          <w:rFonts w:hint="eastAsia"/>
        </w:rPr>
        <w:t>能够</w:t>
      </w:r>
      <w:r>
        <w:t>完成系统级别的服务器</w:t>
      </w:r>
      <w:r>
        <w:rPr>
          <w:rFonts w:hint="eastAsia"/>
        </w:rPr>
        <w:t>逻辑及架构</w:t>
      </w:r>
      <w:r>
        <w:t>需</w:t>
      </w:r>
      <w:proofErr w:type="gramStart"/>
      <w:r>
        <w:t>分设计</w:t>
      </w:r>
      <w:proofErr w:type="gramEnd"/>
      <w:r>
        <w:t>实现，并对质量负责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0" w:name="_Toc22059"/>
      <w:r w:rsidRPr="005969A3">
        <w:rPr>
          <w:rFonts w:hint="eastAsia"/>
        </w:rPr>
        <w:t>3 UI</w:t>
      </w:r>
      <w:r w:rsidRPr="005969A3">
        <w:rPr>
          <w:rFonts w:hint="eastAsia"/>
        </w:rPr>
        <w:t>人机交互方向</w:t>
      </w:r>
      <w:bookmarkEnd w:id="10"/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图形绘制及</w:t>
      </w:r>
      <w:r>
        <w:rPr>
          <w:rFonts w:hint="eastAsia"/>
        </w:rPr>
        <w:t>UI</w:t>
      </w:r>
      <w:r>
        <w:rPr>
          <w:rFonts w:hint="eastAsia"/>
        </w:rPr>
        <w:t>相关背景</w:t>
      </w:r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熟悉</w:t>
      </w:r>
      <w:r>
        <w:rPr>
          <w:rFonts w:hint="eastAsia"/>
        </w:rPr>
        <w:t>DirectX</w:t>
      </w:r>
      <w:r>
        <w:rPr>
          <w:rFonts w:hint="eastAsia"/>
        </w:rPr>
        <w:t>绘制、输入、</w:t>
      </w:r>
      <w:r>
        <w:rPr>
          <w:rFonts w:hint="eastAsia"/>
        </w:rPr>
        <w:t>Windows</w:t>
      </w:r>
      <w:r>
        <w:rPr>
          <w:rFonts w:hint="eastAsia"/>
        </w:rPr>
        <w:t>编程、字体绘制</w:t>
      </w:r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有丰富的</w:t>
      </w:r>
      <w:r>
        <w:rPr>
          <w:rFonts w:hint="eastAsia"/>
        </w:rPr>
        <w:t>UI</w:t>
      </w:r>
      <w:r>
        <w:rPr>
          <w:rFonts w:hint="eastAsia"/>
        </w:rPr>
        <w:t>相关开发经验</w:t>
      </w:r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熟悉人机交互设计相关基础知识</w:t>
      </w:r>
    </w:p>
    <w:p w:rsidR="007D2380" w:rsidRDefault="007D2380" w:rsidP="0031498C">
      <w:pPr>
        <w:numPr>
          <w:ilvl w:val="0"/>
          <w:numId w:val="25"/>
        </w:numPr>
        <w:tabs>
          <w:tab w:val="left" w:pos="425"/>
        </w:tabs>
      </w:pPr>
      <w:r>
        <w:rPr>
          <w:rFonts w:hint="eastAsia"/>
        </w:rPr>
        <w:t>能够完成整套</w:t>
      </w:r>
      <w:r>
        <w:rPr>
          <w:rFonts w:hint="eastAsia"/>
        </w:rPr>
        <w:t>UI</w:t>
      </w:r>
      <w:r>
        <w:rPr>
          <w:rFonts w:hint="eastAsia"/>
        </w:rPr>
        <w:t>系统的需求分析设计实现并对质量负责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1" w:name="_Toc9925"/>
      <w:r w:rsidRPr="005969A3">
        <w:rPr>
          <w:rFonts w:hint="eastAsia"/>
        </w:rPr>
        <w:lastRenderedPageBreak/>
        <w:t xml:space="preserve">4 </w:t>
      </w:r>
      <w:proofErr w:type="gramStart"/>
      <w:r w:rsidRPr="005969A3">
        <w:rPr>
          <w:rFonts w:hint="eastAsia"/>
        </w:rPr>
        <w:t>白盒测试</w:t>
      </w:r>
      <w:proofErr w:type="gramEnd"/>
      <w:r w:rsidRPr="005969A3">
        <w:rPr>
          <w:rFonts w:hint="eastAsia"/>
        </w:rPr>
        <w:t>方向</w:t>
      </w:r>
      <w:bookmarkEnd w:id="11"/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丰富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经验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熟练掌握</w:t>
      </w:r>
      <w:proofErr w:type="gramStart"/>
      <w:r>
        <w:rPr>
          <w:rFonts w:hint="eastAsia"/>
        </w:rPr>
        <w:t>各种白盒测试</w:t>
      </w:r>
      <w:proofErr w:type="gramEnd"/>
      <w:r>
        <w:rPr>
          <w:rFonts w:hint="eastAsia"/>
        </w:rPr>
        <w:t>相关开发及测试工具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熟悉服务器底层及服务器逻辑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熟悉服务器或客户端性能相关分析手段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产</w:t>
      </w:r>
      <w:proofErr w:type="gramStart"/>
      <w:r>
        <w:rPr>
          <w:rFonts w:hint="eastAsia"/>
        </w:rPr>
        <w:t>品级白盒测试用例</w:t>
      </w:r>
      <w:proofErr w:type="gramEnd"/>
      <w:r>
        <w:rPr>
          <w:rFonts w:hint="eastAsia"/>
        </w:rPr>
        <w:t>的需求分析开发设计能力，并对质量负责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产</w:t>
      </w:r>
      <w:proofErr w:type="gramStart"/>
      <w:r>
        <w:rPr>
          <w:rFonts w:hint="eastAsia"/>
        </w:rPr>
        <w:t>品级白盒性能</w:t>
      </w:r>
      <w:proofErr w:type="gramEnd"/>
      <w:r>
        <w:rPr>
          <w:rFonts w:hint="eastAsia"/>
        </w:rPr>
        <w:t>测试需求设计实现执行能力，并对质量负责</w:t>
      </w:r>
    </w:p>
    <w:p w:rsidR="007D2380" w:rsidRDefault="007D2380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发现不足和改进已有测试流程的能力</w:t>
      </w:r>
    </w:p>
    <w:p w:rsidR="005969A3" w:rsidRDefault="005969A3" w:rsidP="0031498C">
      <w:pPr>
        <w:numPr>
          <w:ilvl w:val="0"/>
          <w:numId w:val="26"/>
        </w:numPr>
        <w:tabs>
          <w:tab w:val="left" w:pos="425"/>
        </w:tabs>
      </w:pPr>
      <w:r>
        <w:rPr>
          <w:rFonts w:hint="eastAsia"/>
        </w:rPr>
        <w:t>有</w:t>
      </w:r>
      <w:r>
        <w:t>良好的测试思维，具备探索性测试的</w:t>
      </w:r>
      <w:r>
        <w:rPr>
          <w:rFonts w:hint="eastAsia"/>
        </w:rPr>
        <w:t>能力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2" w:name="_Toc18752"/>
      <w:r w:rsidRPr="005969A3">
        <w:rPr>
          <w:rFonts w:hint="eastAsia"/>
        </w:rPr>
        <w:t xml:space="preserve">5 </w:t>
      </w:r>
      <w:r w:rsidRPr="005969A3">
        <w:rPr>
          <w:rFonts w:hint="eastAsia"/>
        </w:rPr>
        <w:t>主框架与平台开发</w:t>
      </w:r>
      <w:bookmarkEnd w:id="12"/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熟练掌握各种数据结构及其特性。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C++</w:t>
      </w:r>
      <w:r>
        <w:rPr>
          <w:rFonts w:hint="eastAsia"/>
        </w:rPr>
        <w:t>泛型编程技巧。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了解程序堆、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、汇编、静态和动态链接、字符编码、内存管理等等编程体系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熟悉多线程编程。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熟悉网络协议和</w:t>
      </w:r>
      <w:r>
        <w:rPr>
          <w:rFonts w:hint="eastAsia"/>
        </w:rPr>
        <w:t>socket</w:t>
      </w:r>
      <w:r>
        <w:rPr>
          <w:rFonts w:hint="eastAsia"/>
        </w:rPr>
        <w:t>级别编程。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深入理解面向对象模型。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熟知至少一种操作系统的特性。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熟悉至少一种数据库。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充分了解测试知识并能编写充分有效的测试用例。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设计能力：</w:t>
      </w:r>
    </w:p>
    <w:p w:rsidR="007D2380" w:rsidRDefault="007D2380" w:rsidP="0031498C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具备充分的抽象能力，设计能应对一定程度的变化。</w:t>
      </w:r>
    </w:p>
    <w:p w:rsidR="007D2380" w:rsidRDefault="007D2380" w:rsidP="0031498C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善于抽象出可被多个模块复用的模块。</w:t>
      </w:r>
    </w:p>
    <w:p w:rsidR="007D2380" w:rsidRDefault="007D2380" w:rsidP="0031498C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善于设计有充分可靠性、扩展性的模块。</w:t>
      </w:r>
    </w:p>
    <w:p w:rsidR="007D2380" w:rsidRDefault="007D2380" w:rsidP="0031498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强大的技术攻关能力，可解决相当于公司最高技术水平的问题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3" w:name="_Toc9638"/>
      <w:r w:rsidRPr="005969A3">
        <w:rPr>
          <w:rFonts w:hint="eastAsia"/>
        </w:rPr>
        <w:t>6 3D</w:t>
      </w:r>
      <w:r w:rsidRPr="005969A3">
        <w:rPr>
          <w:rFonts w:hint="eastAsia"/>
        </w:rPr>
        <w:t>引擎</w:t>
      </w:r>
      <w:bookmarkEnd w:id="13"/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对《计算机图形学》，《高级计算机图形学》所有知识点熟练应用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熟练掌握《微积分》，《线性代数》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熟练掌握《汇编语言》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</w:t>
      </w:r>
      <w:r>
        <w:rPr>
          <w:rFonts w:hint="eastAsia"/>
        </w:rPr>
        <w:t>WINDOWS</w:t>
      </w:r>
      <w:r>
        <w:rPr>
          <w:rFonts w:hint="eastAsia"/>
        </w:rPr>
        <w:t>核心编程》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熟练掌握《多线程编程》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</w:t>
      </w:r>
      <w:r>
        <w:rPr>
          <w:rFonts w:hint="eastAsia"/>
        </w:rPr>
        <w:t>D3D API</w:t>
      </w:r>
      <w:r>
        <w:rPr>
          <w:rFonts w:hint="eastAsia"/>
        </w:rPr>
        <w:t>编程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掌握《</w:t>
      </w:r>
      <w:r>
        <w:rPr>
          <w:rFonts w:hint="eastAsia"/>
        </w:rPr>
        <w:t>3D ENGINE DESIGN</w:t>
      </w:r>
      <w:r>
        <w:rPr>
          <w:rFonts w:hint="eastAsia"/>
        </w:rPr>
        <w:t>》所有知识点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熟悉《</w:t>
      </w:r>
      <w:r>
        <w:rPr>
          <w:rFonts w:hint="eastAsia"/>
        </w:rPr>
        <w:t>OGRE3D ENGINE</w:t>
      </w:r>
      <w:r>
        <w:rPr>
          <w:rFonts w:hint="eastAsia"/>
        </w:rPr>
        <w:t>》，并反向工程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UML</w:t>
      </w:r>
      <w:r>
        <w:rPr>
          <w:rFonts w:hint="eastAsia"/>
        </w:rPr>
        <w:t>设计图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熟练掌握《设计模式》</w:t>
      </w:r>
    </w:p>
    <w:p w:rsidR="007D2380" w:rsidRDefault="007D2380" w:rsidP="0031498C">
      <w:pPr>
        <w:numPr>
          <w:ilvl w:val="0"/>
          <w:numId w:val="28"/>
        </w:numPr>
      </w:pPr>
      <w:r>
        <w:rPr>
          <w:rFonts w:hint="eastAsia"/>
        </w:rPr>
        <w:t>对次世代</w:t>
      </w:r>
      <w:r>
        <w:rPr>
          <w:rFonts w:hint="eastAsia"/>
        </w:rPr>
        <w:t>3D</w:t>
      </w:r>
      <w:r>
        <w:rPr>
          <w:rFonts w:hint="eastAsia"/>
        </w:rPr>
        <w:t>图形技术全面掌握</w:t>
      </w:r>
    </w:p>
    <w:p w:rsidR="007D2380" w:rsidRDefault="007D2380" w:rsidP="0031498C">
      <w:pPr>
        <w:numPr>
          <w:ilvl w:val="0"/>
          <w:numId w:val="28"/>
        </w:numPr>
      </w:pPr>
      <w:proofErr w:type="spellStart"/>
      <w:r>
        <w:rPr>
          <w:rFonts w:hint="eastAsia"/>
        </w:rPr>
        <w:lastRenderedPageBreak/>
        <w:t>Shader</w:t>
      </w:r>
      <w:proofErr w:type="spellEnd"/>
      <w:r>
        <w:rPr>
          <w:rFonts w:hint="eastAsia"/>
        </w:rPr>
        <w:t>编程熟练</w:t>
      </w:r>
    </w:p>
    <w:p w:rsidR="007D2380" w:rsidRDefault="007D2380" w:rsidP="0031498C">
      <w:pPr>
        <w:numPr>
          <w:ilvl w:val="0"/>
          <w:numId w:val="28"/>
        </w:numPr>
        <w:rPr>
          <w:rFonts w:eastAsia="宋体"/>
        </w:rPr>
      </w:pPr>
      <w:r>
        <w:rPr>
          <w:rFonts w:hint="eastAsia"/>
        </w:rPr>
        <w:t>能够根据《</w:t>
      </w:r>
      <w:r>
        <w:rPr>
          <w:rFonts w:hint="eastAsia"/>
        </w:rPr>
        <w:t>SHADER X</w:t>
      </w:r>
      <w:r>
        <w:rPr>
          <w:rFonts w:hint="eastAsia"/>
        </w:rPr>
        <w:t>》系列书籍任意一章内容，实现功能，加入引擎</w:t>
      </w:r>
    </w:p>
    <w:p w:rsidR="007D2380" w:rsidRPr="005969A3" w:rsidRDefault="007D2380" w:rsidP="007D2380">
      <w:pPr>
        <w:pStyle w:val="3"/>
      </w:pPr>
      <w:bookmarkStart w:id="14" w:name="_Toc738"/>
      <w:r w:rsidRPr="005969A3">
        <w:rPr>
          <w:rFonts w:hint="eastAsia"/>
        </w:rPr>
        <w:t xml:space="preserve">7 </w:t>
      </w:r>
      <w:r w:rsidRPr="005969A3">
        <w:rPr>
          <w:rFonts w:hint="eastAsia"/>
        </w:rPr>
        <w:t>编辑器</w:t>
      </w:r>
      <w:bookmarkEnd w:id="14"/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熟悉</w:t>
      </w:r>
      <w:r>
        <w:rPr>
          <w:rFonts w:hint="eastAsia"/>
        </w:rPr>
        <w:t>3DSMAX SDK</w:t>
      </w:r>
      <w:r>
        <w:rPr>
          <w:rFonts w:hint="eastAsia"/>
        </w:rPr>
        <w:t>，可编写任意插件</w:t>
      </w:r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熟悉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C#</w:t>
      </w:r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熟练使用</w:t>
      </w:r>
      <w:r>
        <w:rPr>
          <w:rFonts w:hint="eastAsia"/>
        </w:rPr>
        <w:t>UNREAL3,CryEngine</w:t>
      </w:r>
      <w:r>
        <w:rPr>
          <w:rFonts w:hint="eastAsia"/>
        </w:rPr>
        <w:t>等世界一流引擎所有编辑器</w:t>
      </w:r>
    </w:p>
    <w:p w:rsidR="007D2380" w:rsidRDefault="007D2380" w:rsidP="0031498C">
      <w:pPr>
        <w:numPr>
          <w:ilvl w:val="0"/>
          <w:numId w:val="29"/>
        </w:numPr>
      </w:pPr>
      <w:proofErr w:type="gramStart"/>
      <w:r>
        <w:rPr>
          <w:rFonts w:hint="eastAsia"/>
        </w:rPr>
        <w:t>熟悉次</w:t>
      </w:r>
      <w:proofErr w:type="gramEnd"/>
      <w:r>
        <w:rPr>
          <w:rFonts w:hint="eastAsia"/>
        </w:rPr>
        <w:t>世代游戏内容生产所有环节</w:t>
      </w:r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掌握</w:t>
      </w:r>
      <w:r>
        <w:rPr>
          <w:rFonts w:hint="eastAsia"/>
        </w:rPr>
        <w:t>3DSMAX</w:t>
      </w:r>
      <w:r>
        <w:rPr>
          <w:rFonts w:hint="eastAsia"/>
        </w:rPr>
        <w:t>以及</w:t>
      </w:r>
      <w:r>
        <w:rPr>
          <w:rFonts w:hint="eastAsia"/>
        </w:rPr>
        <w:t>UNREAL3 CRYENGINE</w:t>
      </w:r>
      <w:r>
        <w:rPr>
          <w:rFonts w:hint="eastAsia"/>
        </w:rPr>
        <w:t>等编辑器使用</w:t>
      </w:r>
    </w:p>
    <w:p w:rsidR="007D2380" w:rsidRDefault="007D2380" w:rsidP="0031498C">
      <w:pPr>
        <w:numPr>
          <w:ilvl w:val="0"/>
          <w:numId w:val="29"/>
        </w:numPr>
      </w:pPr>
      <w:r>
        <w:rPr>
          <w:rFonts w:hint="eastAsia"/>
        </w:rPr>
        <w:t>合格高级软件需求分析师</w:t>
      </w:r>
    </w:p>
    <w:p w:rsidR="007D2380" w:rsidRDefault="007D2380" w:rsidP="007D2380">
      <w:pPr>
        <w:ind w:firstLine="420"/>
      </w:pPr>
    </w:p>
    <w:p w:rsidR="007D2380" w:rsidRPr="005969A3" w:rsidRDefault="007D2380" w:rsidP="007D2380">
      <w:pPr>
        <w:pStyle w:val="3"/>
      </w:pPr>
      <w:bookmarkStart w:id="15" w:name="_Toc6682"/>
      <w:r w:rsidRPr="005969A3">
        <w:rPr>
          <w:rFonts w:hint="eastAsia"/>
        </w:rPr>
        <w:t xml:space="preserve">8 </w:t>
      </w:r>
      <w:r w:rsidRPr="005969A3">
        <w:rPr>
          <w:rFonts w:hint="eastAsia"/>
        </w:rPr>
        <w:t>客户端框架</w:t>
      </w:r>
      <w:bookmarkEnd w:id="15"/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具备客户端</w:t>
      </w:r>
      <w:r>
        <w:rPr>
          <w:rFonts w:ascii="宋体" w:eastAsia="宋体" w:hAnsi="宋体" w:hint="eastAsia"/>
        </w:rPr>
        <w:t>系统架构需求分析与实现能力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能够帮助PM明确新功能的开发流程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了解引擎基础功能，能向引擎给出明确的功能需求，了解引擎功能的应用方法与注意事项，可快速定位使用引擎的问题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熟悉操作系统编程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熟悉UI使用与UI内部实现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</w:t>
      </w:r>
      <w:r>
        <w:rPr>
          <w:rFonts w:ascii="宋体" w:eastAsia="宋体" w:hAnsi="宋体" w:hint="eastAsia"/>
        </w:rPr>
        <w:t>客户端的资源管理方式，给出资源管理的策略与检查方法</w:t>
      </w:r>
    </w:p>
    <w:p w:rsidR="007D2380" w:rsidRDefault="007D2380" w:rsidP="0031498C">
      <w:pPr>
        <w:numPr>
          <w:ilvl w:val="0"/>
          <w:numId w:val="30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熟悉开发环境，并可不断完善开发环境</w:t>
      </w:r>
    </w:p>
    <w:p w:rsidR="007D2380" w:rsidRDefault="007D2380" w:rsidP="007D2380"/>
    <w:p w:rsidR="007D2380" w:rsidRPr="005969A3" w:rsidRDefault="007D2380" w:rsidP="007D2380">
      <w:pPr>
        <w:pStyle w:val="3"/>
      </w:pPr>
      <w:bookmarkStart w:id="16" w:name="_Toc29980"/>
      <w:r w:rsidRPr="005969A3">
        <w:rPr>
          <w:rFonts w:hint="eastAsia"/>
        </w:rPr>
        <w:t xml:space="preserve">9 </w:t>
      </w:r>
      <w:r w:rsidRPr="005969A3">
        <w:rPr>
          <w:rFonts w:hint="eastAsia"/>
        </w:rPr>
        <w:t>对局框架</w:t>
      </w:r>
      <w:bookmarkEnd w:id="16"/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hAnsi="宋体" w:hint="eastAsia"/>
        </w:rPr>
        <w:t>具备对局</w:t>
      </w:r>
      <w:r>
        <w:rPr>
          <w:rFonts w:ascii="宋体" w:eastAsia="宋体" w:hAnsi="宋体" w:hint="eastAsia"/>
        </w:rPr>
        <w:t>系统</w:t>
      </w:r>
      <w:r>
        <w:rPr>
          <w:rFonts w:ascii="宋体" w:hAnsi="宋体" w:hint="eastAsia"/>
        </w:rPr>
        <w:t>的</w:t>
      </w:r>
      <w:r>
        <w:rPr>
          <w:rFonts w:ascii="宋体" w:eastAsia="宋体" w:hAnsi="宋体" w:hint="eastAsia"/>
        </w:rPr>
        <w:t>架构需求分析与实现能力</w:t>
      </w:r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能够帮助PM明确新功能的开发流程</w:t>
      </w:r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熟悉对局</w:t>
      </w:r>
      <w:r>
        <w:rPr>
          <w:rFonts w:ascii="宋体" w:eastAsia="宋体" w:hAnsi="宋体" w:hint="eastAsia"/>
        </w:rPr>
        <w:t>关键技术（同步算法、手感保证算法）</w:t>
      </w:r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hAnsi="宋体" w:hint="eastAsia"/>
        </w:rPr>
        <w:t>熟悉</w:t>
      </w:r>
      <w:r>
        <w:rPr>
          <w:rFonts w:ascii="宋体" w:eastAsia="宋体" w:hAnsi="宋体" w:hint="eastAsia"/>
        </w:rPr>
        <w:t>与其他模块的关系</w:t>
      </w:r>
      <w:r>
        <w:rPr>
          <w:rFonts w:ascii="宋体" w:hAnsi="宋体" w:hint="eastAsia"/>
        </w:rPr>
        <w:t>，可快速界定功能和问题边界</w:t>
      </w:r>
    </w:p>
    <w:p w:rsidR="007D2380" w:rsidRDefault="007D2380" w:rsidP="0031498C">
      <w:pPr>
        <w:numPr>
          <w:ilvl w:val="0"/>
          <w:numId w:val="31"/>
        </w:numPr>
        <w:rPr>
          <w:rFonts w:ascii="宋体" w:eastAsia="宋体" w:hAnsi="宋体"/>
        </w:rPr>
      </w:pPr>
      <w:r>
        <w:rPr>
          <w:rFonts w:ascii="宋体" w:hAnsi="宋体" w:hint="eastAsia"/>
        </w:rPr>
        <w:t>能够把控对局的</w:t>
      </w:r>
      <w:r>
        <w:rPr>
          <w:rFonts w:ascii="宋体" w:eastAsia="宋体" w:hAnsi="宋体" w:hint="eastAsia"/>
        </w:rPr>
        <w:t>运行效率与画面效果</w:t>
      </w:r>
    </w:p>
    <w:p w:rsidR="007D2380" w:rsidRDefault="007D2380" w:rsidP="0031498C">
      <w:pPr>
        <w:numPr>
          <w:ilvl w:val="0"/>
          <w:numId w:val="31"/>
        </w:numPr>
      </w:pPr>
      <w:r>
        <w:rPr>
          <w:rFonts w:ascii="宋体" w:hAnsi="宋体" w:hint="eastAsia"/>
        </w:rPr>
        <w:t>熟悉开发环境，并可不断完善开发环境</w:t>
      </w:r>
    </w:p>
    <w:p w:rsidR="000E1F27" w:rsidRDefault="000E1F27" w:rsidP="00BD3E78"/>
    <w:p w:rsidR="002F2246" w:rsidRPr="005969A3" w:rsidRDefault="002F2246" w:rsidP="002F2246">
      <w:pPr>
        <w:pStyle w:val="3"/>
      </w:pPr>
      <w:r w:rsidRPr="005969A3">
        <w:rPr>
          <w:rFonts w:hint="eastAsia"/>
        </w:rPr>
        <w:t xml:space="preserve">10 </w:t>
      </w:r>
      <w:r w:rsidR="00524DDA" w:rsidRPr="005969A3">
        <w:rPr>
          <w:rFonts w:hint="eastAsia"/>
        </w:rPr>
        <w:t>移动端</w:t>
      </w:r>
      <w:r w:rsidR="00524DDA" w:rsidRPr="005969A3">
        <w:t>游戏</w:t>
      </w:r>
      <w:r w:rsidR="00524DDA" w:rsidRPr="005969A3">
        <w:rPr>
          <w:rFonts w:hint="eastAsia"/>
        </w:rPr>
        <w:t>客户端</w:t>
      </w:r>
      <w:r w:rsidRPr="005969A3">
        <w:t>开发</w:t>
      </w:r>
    </w:p>
    <w:p w:rsidR="00524DDA" w:rsidRDefault="00524DDA" w:rsidP="0031498C">
      <w:pPr>
        <w:numPr>
          <w:ilvl w:val="0"/>
          <w:numId w:val="42"/>
        </w:num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熟悉</w:t>
      </w:r>
      <w:r>
        <w:rPr>
          <w:rFonts w:ascii="宋体" w:eastAsia="宋体" w:hAnsi="宋体"/>
        </w:rPr>
        <w:t>跨</w:t>
      </w:r>
      <w:proofErr w:type="gramEnd"/>
      <w:r>
        <w:rPr>
          <w:rFonts w:ascii="宋体" w:eastAsia="宋体" w:hAnsi="宋体"/>
        </w:rPr>
        <w:t>平台开发的</w:t>
      </w:r>
      <w:r>
        <w:rPr>
          <w:rFonts w:ascii="宋体" w:eastAsia="宋体" w:hAnsi="宋体" w:hint="eastAsia"/>
        </w:rPr>
        <w:t>工具</w:t>
      </w:r>
      <w:r>
        <w:rPr>
          <w:rFonts w:ascii="宋体" w:eastAsia="宋体" w:hAnsi="宋体"/>
        </w:rPr>
        <w:t>、流程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方法</w:t>
      </w:r>
    </w:p>
    <w:p w:rsidR="00524DDA" w:rsidRDefault="00524DDA" w:rsidP="0031498C">
      <w:pPr>
        <w:numPr>
          <w:ilvl w:val="0"/>
          <w:numId w:val="4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熟悉Android</w:t>
      </w:r>
      <w:r>
        <w:rPr>
          <w:rFonts w:ascii="宋体" w:eastAsia="宋体" w:hAnsi="宋体"/>
        </w:rPr>
        <w:t>系统的底层实现原理，读过Android系统源代码</w:t>
      </w:r>
    </w:p>
    <w:p w:rsidR="005969A3" w:rsidRDefault="005969A3" w:rsidP="0031498C">
      <w:pPr>
        <w:numPr>
          <w:ilvl w:val="0"/>
          <w:numId w:val="4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深入了解</w:t>
      </w:r>
      <w:r>
        <w:rPr>
          <w:rFonts w:ascii="宋体" w:eastAsia="宋体" w:hAnsi="宋体"/>
        </w:rPr>
        <w:t>IOS系统的底层实现机理</w:t>
      </w:r>
    </w:p>
    <w:p w:rsidR="00524DDA" w:rsidRDefault="00524DDA" w:rsidP="0031498C">
      <w:pPr>
        <w:numPr>
          <w:ilvl w:val="0"/>
          <w:numId w:val="4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熟悉各个</w:t>
      </w:r>
      <w:r>
        <w:rPr>
          <w:rFonts w:ascii="宋体" w:eastAsia="宋体" w:hAnsi="宋体"/>
        </w:rPr>
        <w:t>移动端平台调试、性能profile的工具方法流程</w:t>
      </w:r>
    </w:p>
    <w:p w:rsidR="00524DDA" w:rsidRPr="00524DDA" w:rsidRDefault="00524DDA" w:rsidP="0031498C">
      <w:pPr>
        <w:numPr>
          <w:ilvl w:val="0"/>
          <w:numId w:val="42"/>
        </w:numPr>
        <w:rPr>
          <w:rFonts w:ascii="宋体" w:eastAsia="宋体" w:hAnsi="宋体"/>
        </w:rPr>
      </w:pPr>
      <w:r w:rsidRPr="00524DDA">
        <w:rPr>
          <w:rFonts w:ascii="宋体" w:eastAsia="宋体" w:hAnsi="宋体" w:hint="eastAsia"/>
        </w:rPr>
        <w:t>熟悉各个</w:t>
      </w:r>
      <w:r w:rsidRPr="00524DDA">
        <w:rPr>
          <w:rFonts w:ascii="宋体" w:eastAsia="宋体" w:hAnsi="宋体"/>
        </w:rPr>
        <w:t>移动端平台</w:t>
      </w:r>
      <w:r w:rsidRPr="00524DDA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和</w:t>
      </w:r>
      <w:r w:rsidRPr="00524DDA">
        <w:rPr>
          <w:rFonts w:ascii="宋体" w:eastAsia="宋体" w:hAnsi="宋体"/>
        </w:rPr>
        <w:t>发布</w:t>
      </w:r>
      <w:r>
        <w:rPr>
          <w:rFonts w:ascii="宋体" w:eastAsia="宋体" w:hAnsi="宋体" w:hint="eastAsia"/>
        </w:rPr>
        <w:t>产品</w:t>
      </w:r>
      <w:r>
        <w:rPr>
          <w:rFonts w:ascii="宋体" w:eastAsia="宋体" w:hAnsi="宋体"/>
        </w:rPr>
        <w:t>相关</w:t>
      </w:r>
      <w:r>
        <w:rPr>
          <w:rFonts w:ascii="宋体" w:eastAsia="宋体" w:hAnsi="宋体" w:hint="eastAsia"/>
        </w:rPr>
        <w:t>的工具</w:t>
      </w:r>
      <w:r>
        <w:rPr>
          <w:rFonts w:ascii="宋体" w:eastAsia="宋体" w:hAnsi="宋体"/>
        </w:rPr>
        <w:t>、流程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方法</w:t>
      </w:r>
    </w:p>
    <w:p w:rsidR="00132A8F" w:rsidRDefault="00132A8F" w:rsidP="005969A3">
      <w:pPr>
        <w:pStyle w:val="2"/>
      </w:pPr>
      <w:r>
        <w:rPr>
          <w:rFonts w:hint="eastAsia"/>
        </w:rPr>
        <w:lastRenderedPageBreak/>
        <w:t>各个领域方向（</w:t>
      </w:r>
      <w:r>
        <w:rPr>
          <w:rFonts w:hint="eastAsia"/>
        </w:rPr>
        <w:t>C</w:t>
      </w:r>
      <w:r w:rsidR="001657C3">
        <w:t>2</w:t>
      </w:r>
      <w:r>
        <w:rPr>
          <w:rFonts w:hint="eastAsia"/>
        </w:rPr>
        <w:t>）</w:t>
      </w:r>
    </w:p>
    <w:p w:rsidR="00132A8F" w:rsidRDefault="00132A8F" w:rsidP="005969A3">
      <w:pPr>
        <w:pStyle w:val="3"/>
      </w:pPr>
      <w:bookmarkStart w:id="17" w:name="_Toc931"/>
      <w:r>
        <w:rPr>
          <w:rFonts w:hint="eastAsia"/>
        </w:rPr>
        <w:t xml:space="preserve">1 </w:t>
      </w:r>
      <w:r>
        <w:rPr>
          <w:rFonts w:hint="eastAsia"/>
        </w:rPr>
        <w:t>服务器底层方向</w:t>
      </w:r>
      <w:bookmarkEnd w:id="17"/>
    </w:p>
    <w:p w:rsidR="00132A8F" w:rsidRDefault="00132A8F" w:rsidP="0031498C">
      <w:pPr>
        <w:numPr>
          <w:ilvl w:val="0"/>
          <w:numId w:val="43"/>
        </w:numPr>
      </w:pPr>
      <w:r>
        <w:rPr>
          <w:rFonts w:hint="eastAsia"/>
        </w:rPr>
        <w:t>“已验证”的</w:t>
      </w:r>
      <w:r>
        <w:t>完整的产品级服务器底层架构</w:t>
      </w:r>
      <w:r>
        <w:rPr>
          <w:rFonts w:hint="eastAsia"/>
        </w:rPr>
        <w:t>需</w:t>
      </w:r>
      <w:proofErr w:type="gramStart"/>
      <w:r>
        <w:rPr>
          <w:rFonts w:hint="eastAsia"/>
        </w:rPr>
        <w:t>分</w:t>
      </w:r>
      <w:r>
        <w:t>设计</w:t>
      </w:r>
      <w:proofErr w:type="gramEnd"/>
      <w:r>
        <w:rPr>
          <w:rFonts w:hint="eastAsia"/>
        </w:rPr>
        <w:t>实现</w:t>
      </w:r>
      <w:r>
        <w:t>能力</w:t>
      </w:r>
    </w:p>
    <w:p w:rsidR="00132A8F" w:rsidRDefault="00132A8F" w:rsidP="0031498C">
      <w:pPr>
        <w:numPr>
          <w:ilvl w:val="0"/>
          <w:numId w:val="43"/>
        </w:numPr>
      </w:pPr>
      <w:r>
        <w:t>丰富的问题定位分析排查解决经验和对应能力</w:t>
      </w:r>
    </w:p>
    <w:p w:rsidR="00132A8F" w:rsidRDefault="00132A8F" w:rsidP="0031498C">
      <w:pPr>
        <w:numPr>
          <w:ilvl w:val="0"/>
          <w:numId w:val="43"/>
        </w:numPr>
      </w:pPr>
      <w:r>
        <w:rPr>
          <w:rFonts w:hint="eastAsia"/>
        </w:rPr>
        <w:t>能够完成</w:t>
      </w:r>
      <w:r>
        <w:t>创新性解决方案的设计和实现</w:t>
      </w:r>
    </w:p>
    <w:p w:rsidR="00132A8F" w:rsidRDefault="00132A8F" w:rsidP="0031498C">
      <w:pPr>
        <w:numPr>
          <w:ilvl w:val="0"/>
          <w:numId w:val="43"/>
        </w:num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能对整个游戏服务器系统进行规划，设计，分解</w:t>
      </w:r>
    </w:p>
    <w:p w:rsidR="00132A8F" w:rsidRDefault="00132A8F" w:rsidP="0031498C">
      <w:pPr>
        <w:numPr>
          <w:ilvl w:val="0"/>
          <w:numId w:val="43"/>
        </w:num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能对关键性问题进行技术决策，包括但不限于以下领域：同步，AI，大规模sns应用等</w:t>
      </w:r>
    </w:p>
    <w:p w:rsidR="00132A8F" w:rsidRDefault="00132A8F" w:rsidP="0031498C">
      <w:pPr>
        <w:numPr>
          <w:ilvl w:val="0"/>
          <w:numId w:val="43"/>
        </w:num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能提出</w:t>
      </w:r>
      <w:r>
        <w:rPr>
          <w:rFonts w:ascii="宋体" w:hAnsi="宋体" w:hint="eastAsia"/>
          <w:lang w:val="zh-CN"/>
        </w:rPr>
        <w:t>“</w:t>
      </w:r>
      <w:r>
        <w:rPr>
          <w:rFonts w:ascii="宋体" w:eastAsia="宋体" w:hAnsi="宋体" w:hint="eastAsia"/>
          <w:lang w:val="zh-CN"/>
        </w:rPr>
        <w:t>创新型</w:t>
      </w:r>
      <w:r>
        <w:rPr>
          <w:rFonts w:ascii="宋体" w:hAnsi="宋体" w:hint="eastAsia"/>
          <w:lang w:val="zh-CN"/>
        </w:rPr>
        <w:t>”</w:t>
      </w:r>
      <w:r>
        <w:rPr>
          <w:rFonts w:ascii="宋体" w:eastAsia="宋体" w:hAnsi="宋体" w:hint="eastAsia"/>
          <w:lang w:val="zh-CN"/>
        </w:rPr>
        <w:t>解决方案</w:t>
      </w:r>
    </w:p>
    <w:p w:rsidR="00132A8F" w:rsidRDefault="00132A8F" w:rsidP="00132A8F">
      <w:pPr>
        <w:rPr>
          <w:rFonts w:eastAsia="宋体"/>
        </w:rPr>
      </w:pPr>
    </w:p>
    <w:p w:rsidR="00132A8F" w:rsidRDefault="00132A8F" w:rsidP="005969A3">
      <w:pPr>
        <w:pStyle w:val="3"/>
      </w:pPr>
      <w:bookmarkStart w:id="18" w:name="_Toc21418"/>
      <w:r>
        <w:rPr>
          <w:rFonts w:hint="eastAsia"/>
        </w:rPr>
        <w:t xml:space="preserve">2 </w:t>
      </w:r>
      <w:r>
        <w:rPr>
          <w:rFonts w:hint="eastAsia"/>
        </w:rPr>
        <w:t>服务器逻辑架构方向</w:t>
      </w:r>
      <w:bookmarkEnd w:id="18"/>
    </w:p>
    <w:p w:rsidR="00132A8F" w:rsidRDefault="00132A8F" w:rsidP="0031498C">
      <w:pPr>
        <w:numPr>
          <w:ilvl w:val="0"/>
          <w:numId w:val="44"/>
        </w:numPr>
      </w:pPr>
      <w:r>
        <w:rPr>
          <w:rFonts w:hint="eastAsia"/>
        </w:rPr>
        <w:t>“已验证”的完整的产品级服务器架构逻辑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proofErr w:type="gramStart"/>
      <w:r>
        <w:rPr>
          <w:rFonts w:hint="eastAsia"/>
        </w:rPr>
        <w:t>分</w:t>
      </w:r>
      <w:r>
        <w:t>设计</w:t>
      </w:r>
      <w:proofErr w:type="gramEnd"/>
      <w:r>
        <w:rPr>
          <w:rFonts w:hint="eastAsia"/>
        </w:rPr>
        <w:t>实现</w:t>
      </w:r>
      <w:r>
        <w:t>能力</w:t>
      </w:r>
    </w:p>
    <w:p w:rsidR="00132A8F" w:rsidRDefault="00132A8F" w:rsidP="0031498C">
      <w:pPr>
        <w:numPr>
          <w:ilvl w:val="0"/>
          <w:numId w:val="44"/>
        </w:numPr>
      </w:pPr>
      <w:r>
        <w:rPr>
          <w:rFonts w:hint="eastAsia"/>
        </w:rPr>
        <w:t>优秀的产品级需分（尤其是非功能性需求）能力</w:t>
      </w:r>
    </w:p>
    <w:p w:rsidR="00132A8F" w:rsidRDefault="00132A8F" w:rsidP="0031498C">
      <w:pPr>
        <w:numPr>
          <w:ilvl w:val="0"/>
          <w:numId w:val="44"/>
        </w:numPr>
      </w:pPr>
      <w:r>
        <w:rPr>
          <w:rFonts w:hint="eastAsia"/>
        </w:rPr>
        <w:t>能够完成“</w:t>
      </w:r>
      <w:r>
        <w:t>创新性</w:t>
      </w:r>
      <w:r>
        <w:rPr>
          <w:rFonts w:hint="eastAsia"/>
        </w:rPr>
        <w:t>”</w:t>
      </w:r>
      <w:r>
        <w:t>解决方案的设计和实现</w:t>
      </w:r>
    </w:p>
    <w:p w:rsidR="00132A8F" w:rsidRDefault="00132A8F" w:rsidP="00132A8F">
      <w:pPr>
        <w:rPr>
          <w:rFonts w:eastAsia="宋体"/>
        </w:rPr>
      </w:pPr>
    </w:p>
    <w:p w:rsidR="00132A8F" w:rsidRDefault="00132A8F" w:rsidP="005969A3">
      <w:pPr>
        <w:pStyle w:val="3"/>
      </w:pPr>
      <w:bookmarkStart w:id="19" w:name="_Toc15148"/>
      <w:r>
        <w:rPr>
          <w:rFonts w:hint="eastAsia"/>
        </w:rPr>
        <w:t>3 UI</w:t>
      </w:r>
      <w:r>
        <w:rPr>
          <w:rFonts w:hint="eastAsia"/>
        </w:rPr>
        <w:t>人机交互方向</w:t>
      </w:r>
      <w:bookmarkEnd w:id="19"/>
    </w:p>
    <w:p w:rsidR="00132A8F" w:rsidRDefault="00132A8F" w:rsidP="00132A8F">
      <w:pPr>
        <w:ind w:firstLine="420"/>
        <w:rPr>
          <w:rFonts w:eastAsia="宋体"/>
        </w:rPr>
      </w:pPr>
      <w:r>
        <w:rPr>
          <w:rFonts w:hint="eastAsia"/>
        </w:rPr>
        <w:t>“已验证”和“创新性”的通用</w:t>
      </w:r>
      <w:r>
        <w:rPr>
          <w:rFonts w:hint="eastAsia"/>
        </w:rPr>
        <w:t>UI</w:t>
      </w:r>
      <w:r>
        <w:rPr>
          <w:rFonts w:hint="eastAsia"/>
        </w:rPr>
        <w:t>产品</w:t>
      </w:r>
    </w:p>
    <w:p w:rsidR="00132A8F" w:rsidRDefault="00132A8F" w:rsidP="005969A3">
      <w:pPr>
        <w:pStyle w:val="3"/>
      </w:pPr>
      <w:bookmarkStart w:id="20" w:name="_Toc7311"/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方向</w:t>
      </w:r>
      <w:bookmarkEnd w:id="20"/>
    </w:p>
    <w:p w:rsidR="00132A8F" w:rsidRDefault="00132A8F" w:rsidP="0031498C">
      <w:pPr>
        <w:numPr>
          <w:ilvl w:val="0"/>
          <w:numId w:val="45"/>
        </w:numPr>
      </w:pPr>
      <w:r>
        <w:rPr>
          <w:rFonts w:hint="eastAsia"/>
        </w:rPr>
        <w:t>“已验证”的产</w:t>
      </w:r>
      <w:proofErr w:type="gramStart"/>
      <w:r>
        <w:rPr>
          <w:rFonts w:hint="eastAsia"/>
        </w:rPr>
        <w:t>品级白盒测试</w:t>
      </w:r>
      <w:proofErr w:type="gramEnd"/>
      <w:r>
        <w:rPr>
          <w:rFonts w:hint="eastAsia"/>
        </w:rPr>
        <w:t>整体系统需</w:t>
      </w:r>
      <w:proofErr w:type="gramStart"/>
      <w:r>
        <w:rPr>
          <w:rFonts w:hint="eastAsia"/>
        </w:rPr>
        <w:t>分设计</w:t>
      </w:r>
      <w:proofErr w:type="gramEnd"/>
      <w:r>
        <w:rPr>
          <w:rFonts w:hint="eastAsia"/>
        </w:rPr>
        <w:t>实现能力</w:t>
      </w:r>
    </w:p>
    <w:p w:rsidR="00132A8F" w:rsidRDefault="00132A8F" w:rsidP="0031498C">
      <w:pPr>
        <w:numPr>
          <w:ilvl w:val="0"/>
          <w:numId w:val="45"/>
        </w:numPr>
      </w:pPr>
      <w:r>
        <w:rPr>
          <w:rFonts w:hint="eastAsia"/>
        </w:rPr>
        <w:t>丰富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系统相关经验（</w:t>
      </w:r>
      <w:r>
        <w:rPr>
          <w:rFonts w:hint="eastAsia"/>
        </w:rPr>
        <w:t>3</w:t>
      </w:r>
      <w:r>
        <w:rPr>
          <w:rFonts w:hint="eastAsia"/>
        </w:rPr>
        <w:t>年以上）</w:t>
      </w:r>
    </w:p>
    <w:p w:rsidR="00132A8F" w:rsidRDefault="00132A8F" w:rsidP="0031498C">
      <w:pPr>
        <w:numPr>
          <w:ilvl w:val="0"/>
          <w:numId w:val="45"/>
        </w:numPr>
      </w:pPr>
      <w:r>
        <w:rPr>
          <w:rFonts w:hint="eastAsia"/>
        </w:rPr>
        <w:t>“已验证”的</w:t>
      </w:r>
      <w:proofErr w:type="gramStart"/>
      <w:r>
        <w:rPr>
          <w:rFonts w:hint="eastAsia"/>
        </w:rPr>
        <w:t>通过白盒测试</w:t>
      </w:r>
      <w:proofErr w:type="gramEnd"/>
      <w:r>
        <w:rPr>
          <w:rFonts w:hint="eastAsia"/>
        </w:rPr>
        <w:t>推动和改进程序部门工作的能力（程序部门已</w:t>
      </w:r>
      <w:proofErr w:type="gramStart"/>
      <w:r>
        <w:rPr>
          <w:rFonts w:hint="eastAsia"/>
        </w:rPr>
        <w:t>使用白盒测试</w:t>
      </w:r>
      <w:proofErr w:type="gramEnd"/>
      <w:r>
        <w:rPr>
          <w:rFonts w:hint="eastAsia"/>
        </w:rPr>
        <w:t>提供的工具流程和规范）</w:t>
      </w:r>
    </w:p>
    <w:p w:rsidR="00132A8F" w:rsidRDefault="00132A8F" w:rsidP="0031498C">
      <w:pPr>
        <w:numPr>
          <w:ilvl w:val="0"/>
          <w:numId w:val="45"/>
        </w:numPr>
      </w:pPr>
      <w:r>
        <w:rPr>
          <w:rFonts w:hint="eastAsia"/>
        </w:rPr>
        <w:t>完成“创新性”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方案与流程和技术。</w:t>
      </w:r>
    </w:p>
    <w:p w:rsidR="00132A8F" w:rsidRDefault="00132A8F" w:rsidP="00132A8F">
      <w:pPr>
        <w:ind w:firstLine="420"/>
        <w:rPr>
          <w:rFonts w:eastAsia="宋体"/>
        </w:rPr>
      </w:pPr>
    </w:p>
    <w:p w:rsidR="00132A8F" w:rsidRDefault="00132A8F" w:rsidP="005969A3">
      <w:pPr>
        <w:pStyle w:val="3"/>
      </w:pPr>
      <w:bookmarkStart w:id="21" w:name="_Toc5279"/>
      <w:r>
        <w:rPr>
          <w:rFonts w:hint="eastAsia"/>
        </w:rPr>
        <w:t xml:space="preserve">5 </w:t>
      </w:r>
      <w:r>
        <w:rPr>
          <w:rFonts w:hint="eastAsia"/>
        </w:rPr>
        <w:t>主框架与平台开发</w:t>
      </w:r>
      <w:bookmarkEnd w:id="21"/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写过至少一个编辑器。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有过分布式编程经验。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熟知至少一门脚本语言。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有过至少一种大容量软件设计开发经验。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能够设计跨平台、虚拟化的系统。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对开发架构、源文件等进行有效组织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对底层异常情况有充分的预估以及防御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对软件开发过程有深刻的理解并提出创新性改进方案</w:t>
      </w:r>
    </w:p>
    <w:p w:rsidR="00132A8F" w:rsidRDefault="00132A8F" w:rsidP="003149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可完成类似</w:t>
      </w:r>
      <w:r>
        <w:rPr>
          <w:rFonts w:hint="eastAsia"/>
        </w:rPr>
        <w:t xml:space="preserve">ACE /ICE/NEL </w:t>
      </w:r>
      <w:r>
        <w:rPr>
          <w:rFonts w:hint="eastAsia"/>
        </w:rPr>
        <w:t>数量级“产品”</w:t>
      </w:r>
    </w:p>
    <w:p w:rsidR="00132A8F" w:rsidRDefault="00132A8F" w:rsidP="00132A8F">
      <w:pPr>
        <w:pStyle w:val="a3"/>
        <w:ind w:firstLineChars="0" w:firstLine="0"/>
      </w:pPr>
    </w:p>
    <w:p w:rsidR="00132A8F" w:rsidRDefault="00132A8F" w:rsidP="00132A8F">
      <w:pPr>
        <w:rPr>
          <w:rFonts w:eastAsia="宋体"/>
        </w:rPr>
      </w:pPr>
    </w:p>
    <w:p w:rsidR="00132A8F" w:rsidRDefault="00132A8F" w:rsidP="005969A3">
      <w:pPr>
        <w:pStyle w:val="3"/>
      </w:pPr>
      <w:bookmarkStart w:id="22" w:name="_Toc27639"/>
      <w:r>
        <w:rPr>
          <w:rFonts w:hint="eastAsia"/>
        </w:rPr>
        <w:t>6 3D</w:t>
      </w:r>
      <w:r>
        <w:rPr>
          <w:rFonts w:hint="eastAsia"/>
        </w:rPr>
        <w:t>引擎</w:t>
      </w:r>
      <w:bookmarkEnd w:id="22"/>
    </w:p>
    <w:p w:rsidR="00132A8F" w:rsidRDefault="00132A8F" w:rsidP="0031498C">
      <w:pPr>
        <w:numPr>
          <w:ilvl w:val="0"/>
          <w:numId w:val="47"/>
        </w:numPr>
      </w:pPr>
      <w:r>
        <w:rPr>
          <w:rFonts w:hint="eastAsia"/>
        </w:rPr>
        <w:t>“已验证”的次世代</w:t>
      </w:r>
      <w:r>
        <w:rPr>
          <w:rFonts w:hint="eastAsia"/>
        </w:rPr>
        <w:t>3D ENGINE</w:t>
      </w:r>
      <w:r>
        <w:rPr>
          <w:rFonts w:hint="eastAsia"/>
        </w:rPr>
        <w:t>产品开发</w:t>
      </w:r>
    </w:p>
    <w:p w:rsidR="00132A8F" w:rsidRDefault="00132A8F" w:rsidP="0031498C">
      <w:pPr>
        <w:numPr>
          <w:ilvl w:val="0"/>
          <w:numId w:val="47"/>
        </w:numPr>
      </w:pPr>
      <w:r>
        <w:rPr>
          <w:rFonts w:hint="eastAsia"/>
        </w:rPr>
        <w:t>“创新性”的开发新一代</w:t>
      </w:r>
      <w:r>
        <w:rPr>
          <w:rFonts w:hint="eastAsia"/>
        </w:rPr>
        <w:t>3D ENGINE</w:t>
      </w:r>
    </w:p>
    <w:p w:rsidR="00132A8F" w:rsidRDefault="00132A8F" w:rsidP="005969A3">
      <w:pPr>
        <w:pStyle w:val="3"/>
      </w:pPr>
      <w:bookmarkStart w:id="23" w:name="_Toc10945"/>
      <w:r>
        <w:rPr>
          <w:rFonts w:hint="eastAsia"/>
        </w:rPr>
        <w:t xml:space="preserve">7 </w:t>
      </w:r>
      <w:r>
        <w:rPr>
          <w:rFonts w:hint="eastAsia"/>
        </w:rPr>
        <w:t>编辑器</w:t>
      </w:r>
      <w:bookmarkEnd w:id="23"/>
    </w:p>
    <w:p w:rsidR="00132A8F" w:rsidRDefault="00132A8F" w:rsidP="0031498C">
      <w:pPr>
        <w:numPr>
          <w:ilvl w:val="0"/>
          <w:numId w:val="48"/>
        </w:numPr>
      </w:pPr>
      <w:r>
        <w:rPr>
          <w:rFonts w:hint="eastAsia"/>
        </w:rPr>
        <w:t>“已验证”的次世代游戏编辑器开发</w:t>
      </w:r>
    </w:p>
    <w:p w:rsidR="00132A8F" w:rsidRDefault="00132A8F" w:rsidP="0031498C">
      <w:pPr>
        <w:numPr>
          <w:ilvl w:val="0"/>
          <w:numId w:val="48"/>
        </w:numPr>
      </w:pPr>
      <w:r>
        <w:rPr>
          <w:rFonts w:hint="eastAsia"/>
        </w:rPr>
        <w:t>“创新性”的制订游戏编辑器开发规划和内容，以及开发</w:t>
      </w:r>
    </w:p>
    <w:p w:rsidR="00132A8F" w:rsidRDefault="00132A8F" w:rsidP="005969A3">
      <w:pPr>
        <w:pStyle w:val="3"/>
      </w:pPr>
      <w:bookmarkStart w:id="24" w:name="_Toc21918"/>
      <w:r>
        <w:rPr>
          <w:rFonts w:hint="eastAsia"/>
        </w:rPr>
        <w:t xml:space="preserve">8 </w:t>
      </w:r>
      <w:r>
        <w:rPr>
          <w:rFonts w:hint="eastAsia"/>
        </w:rPr>
        <w:t>客户端框架</w:t>
      </w:r>
      <w:bookmarkEnd w:id="24"/>
    </w:p>
    <w:p w:rsidR="00132A8F" w:rsidRDefault="00132A8F" w:rsidP="0031498C">
      <w:pPr>
        <w:numPr>
          <w:ilvl w:val="0"/>
          <w:numId w:val="49"/>
        </w:numPr>
      </w:pPr>
      <w:r>
        <w:rPr>
          <w:rFonts w:hint="eastAsia"/>
        </w:rPr>
        <w:t>“已验证”的次世代游戏客户端框架</w:t>
      </w:r>
    </w:p>
    <w:p w:rsidR="00132A8F" w:rsidRDefault="00132A8F" w:rsidP="0031498C">
      <w:pPr>
        <w:numPr>
          <w:ilvl w:val="0"/>
          <w:numId w:val="49"/>
        </w:numPr>
      </w:pPr>
      <w:r>
        <w:rPr>
          <w:rFonts w:hint="eastAsia"/>
        </w:rPr>
        <w:t>“创新性”的开发新通用客户端框架，用于新游戏“产品”</w:t>
      </w:r>
    </w:p>
    <w:p w:rsidR="00132A8F" w:rsidRDefault="00132A8F" w:rsidP="005969A3">
      <w:pPr>
        <w:pStyle w:val="3"/>
      </w:pPr>
      <w:bookmarkStart w:id="25" w:name="_Toc15944"/>
      <w:r>
        <w:rPr>
          <w:rFonts w:hint="eastAsia"/>
        </w:rPr>
        <w:t xml:space="preserve">9 </w:t>
      </w:r>
      <w:r>
        <w:rPr>
          <w:rFonts w:hint="eastAsia"/>
        </w:rPr>
        <w:t>对局框架</w:t>
      </w:r>
      <w:bookmarkEnd w:id="25"/>
    </w:p>
    <w:p w:rsidR="00132A8F" w:rsidRDefault="00132A8F" w:rsidP="0031498C">
      <w:pPr>
        <w:numPr>
          <w:ilvl w:val="0"/>
          <w:numId w:val="50"/>
        </w:numPr>
      </w:pPr>
      <w:r>
        <w:rPr>
          <w:rFonts w:hint="eastAsia"/>
        </w:rPr>
        <w:t>深入了解《虚幻</w:t>
      </w:r>
      <w:r>
        <w:rPr>
          <w:rFonts w:hint="eastAsia"/>
        </w:rPr>
        <w:t>3</w:t>
      </w:r>
      <w:r>
        <w:rPr>
          <w:rFonts w:hint="eastAsia"/>
        </w:rPr>
        <w:t>》，《</w:t>
      </w:r>
      <w:proofErr w:type="spellStart"/>
      <w:r>
        <w:rPr>
          <w:rFonts w:hint="eastAsia"/>
        </w:rPr>
        <w:t>Crysis</w:t>
      </w:r>
      <w:proofErr w:type="spellEnd"/>
      <w:r>
        <w:rPr>
          <w:rFonts w:hint="eastAsia"/>
        </w:rPr>
        <w:t>》等类似规模游戏的对局框架</w:t>
      </w:r>
    </w:p>
    <w:p w:rsidR="00132A8F" w:rsidRDefault="00132A8F" w:rsidP="0031498C">
      <w:pPr>
        <w:numPr>
          <w:ilvl w:val="0"/>
          <w:numId w:val="50"/>
        </w:numPr>
      </w:pPr>
      <w:r>
        <w:rPr>
          <w:rFonts w:hint="eastAsia"/>
        </w:rPr>
        <w:t>开发“创新性”的对局框架</w:t>
      </w:r>
    </w:p>
    <w:p w:rsidR="00132A8F" w:rsidRDefault="00132A8F" w:rsidP="00132A8F"/>
    <w:p w:rsidR="00132A8F" w:rsidRPr="005969A3" w:rsidRDefault="00132A8F" w:rsidP="00132A8F">
      <w:pPr>
        <w:pStyle w:val="3"/>
      </w:pPr>
      <w:r w:rsidRPr="005969A3">
        <w:rPr>
          <w:rFonts w:hint="eastAsia"/>
        </w:rPr>
        <w:t xml:space="preserve">10 </w:t>
      </w:r>
      <w:r w:rsidRPr="005969A3">
        <w:rPr>
          <w:rFonts w:hint="eastAsia"/>
        </w:rPr>
        <w:t>移动端</w:t>
      </w:r>
      <w:r w:rsidRPr="005969A3">
        <w:t>游戏</w:t>
      </w:r>
      <w:r w:rsidRPr="005969A3">
        <w:rPr>
          <w:rFonts w:hint="eastAsia"/>
        </w:rPr>
        <w:t>客户端</w:t>
      </w:r>
      <w:r w:rsidRPr="005969A3">
        <w:t>开发</w:t>
      </w:r>
    </w:p>
    <w:p w:rsidR="00132A8F" w:rsidRDefault="00132A8F" w:rsidP="0031498C">
      <w:pPr>
        <w:numPr>
          <w:ilvl w:val="0"/>
          <w:numId w:val="51"/>
        </w:numPr>
        <w:rPr>
          <w:rFonts w:ascii="宋体" w:eastAsia="宋体" w:hAnsi="宋体"/>
        </w:rPr>
      </w:pPr>
      <w:r>
        <w:rPr>
          <w:rFonts w:hint="eastAsia"/>
        </w:rPr>
        <w:t>“已验证”的</w:t>
      </w:r>
      <w:r w:rsidR="005969A3">
        <w:rPr>
          <w:rFonts w:hint="eastAsia"/>
        </w:rPr>
        <w:t>移动端</w:t>
      </w:r>
      <w:r>
        <w:t>游戏</w:t>
      </w:r>
      <w:r w:rsidR="005969A3">
        <w:rPr>
          <w:rFonts w:hint="eastAsia"/>
        </w:rPr>
        <w:t>客户端</w:t>
      </w:r>
      <w:r>
        <w:t>开发</w:t>
      </w:r>
    </w:p>
    <w:p w:rsidR="00132A8F" w:rsidRDefault="00132A8F" w:rsidP="0031498C">
      <w:pPr>
        <w:numPr>
          <w:ilvl w:val="0"/>
          <w:numId w:val="5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深入</w:t>
      </w:r>
      <w:r>
        <w:rPr>
          <w:rFonts w:ascii="宋体" w:eastAsia="宋体" w:hAnsi="宋体"/>
        </w:rPr>
        <w:t>理解</w:t>
      </w:r>
      <w:r>
        <w:rPr>
          <w:rFonts w:ascii="宋体" w:eastAsia="宋体" w:hAnsi="宋体" w:hint="eastAsia"/>
        </w:rPr>
        <w:t>Android</w:t>
      </w:r>
      <w:r>
        <w:rPr>
          <w:rFonts w:ascii="宋体" w:eastAsia="宋体" w:hAnsi="宋体"/>
        </w:rPr>
        <w:t>系统</w:t>
      </w:r>
      <w:r w:rsidR="005969A3">
        <w:rPr>
          <w:rFonts w:ascii="宋体" w:eastAsia="宋体" w:hAnsi="宋体" w:hint="eastAsia"/>
        </w:rPr>
        <w:t>/IOS系统</w:t>
      </w:r>
      <w:r>
        <w:rPr>
          <w:rFonts w:ascii="宋体" w:eastAsia="宋体" w:hAnsi="宋体"/>
        </w:rPr>
        <w:t xml:space="preserve">的底层实现原理 </w:t>
      </w:r>
    </w:p>
    <w:p w:rsidR="00524DDA" w:rsidRPr="00132A8F" w:rsidRDefault="00524DDA" w:rsidP="00524DDA"/>
    <w:sectPr w:rsidR="00524DDA" w:rsidRPr="00132A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13E" w:rsidRDefault="00C0513E" w:rsidP="009940A2">
      <w:r>
        <w:separator/>
      </w:r>
    </w:p>
  </w:endnote>
  <w:endnote w:type="continuationSeparator" w:id="0">
    <w:p w:rsidR="00C0513E" w:rsidRDefault="00C0513E" w:rsidP="0099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170659"/>
      <w:docPartObj>
        <w:docPartGallery w:val="Page Numbers (Bottom of Page)"/>
        <w:docPartUnique/>
      </w:docPartObj>
    </w:sdtPr>
    <w:sdtEndPr/>
    <w:sdtContent>
      <w:p w:rsidR="00BD1DCF" w:rsidRDefault="00BD1D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E6B" w:rsidRPr="00440E6B">
          <w:rPr>
            <w:noProof/>
            <w:lang w:val="zh-CN"/>
          </w:rPr>
          <w:t>8</w:t>
        </w:r>
        <w:r>
          <w:fldChar w:fldCharType="end"/>
        </w:r>
      </w:p>
    </w:sdtContent>
  </w:sdt>
  <w:p w:rsidR="00BD1DCF" w:rsidRDefault="00BD1D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13E" w:rsidRDefault="00C0513E" w:rsidP="009940A2">
      <w:r>
        <w:separator/>
      </w:r>
    </w:p>
  </w:footnote>
  <w:footnote w:type="continuationSeparator" w:id="0">
    <w:p w:rsidR="00C0513E" w:rsidRDefault="00C0513E" w:rsidP="00994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CF" w:rsidRDefault="00BD1DCF">
    <w:pPr>
      <w:pStyle w:val="a4"/>
    </w:pPr>
    <w:r>
      <w:rPr>
        <w:rFonts w:hint="eastAsia"/>
      </w:rPr>
      <w:t>北京永航科技</w:t>
    </w:r>
    <w:r>
      <w:t>有限公司</w:t>
    </w:r>
  </w:p>
  <w:p w:rsidR="00BD1DCF" w:rsidRDefault="00BD1DC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15"/>
    <w:multiLevelType w:val="singleLevel"/>
    <w:tmpl w:val="0000001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22"/>
    <w:multiLevelType w:val="singleLevel"/>
    <w:tmpl w:val="000000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>
    <w:nsid w:val="00000023"/>
    <w:multiLevelType w:val="singleLevel"/>
    <w:tmpl w:val="00000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00000025"/>
    <w:multiLevelType w:val="multilevel"/>
    <w:tmpl w:val="000000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4FF49F5"/>
    <w:multiLevelType w:val="hybridMultilevel"/>
    <w:tmpl w:val="FE5E1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9E55912"/>
    <w:multiLevelType w:val="hybridMultilevel"/>
    <w:tmpl w:val="77A8C8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0BE867A9"/>
    <w:multiLevelType w:val="hybridMultilevel"/>
    <w:tmpl w:val="7C728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0BFB5F1D"/>
    <w:multiLevelType w:val="hybridMultilevel"/>
    <w:tmpl w:val="653E9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0F00191B"/>
    <w:multiLevelType w:val="hybridMultilevel"/>
    <w:tmpl w:val="B4444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076202E"/>
    <w:multiLevelType w:val="hybridMultilevel"/>
    <w:tmpl w:val="68944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4970F57"/>
    <w:multiLevelType w:val="hybridMultilevel"/>
    <w:tmpl w:val="A99653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1AA30DE2"/>
    <w:multiLevelType w:val="hybridMultilevel"/>
    <w:tmpl w:val="9892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BAE0A59"/>
    <w:multiLevelType w:val="hybridMultilevel"/>
    <w:tmpl w:val="51FCC0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1CFF0B7E"/>
    <w:multiLevelType w:val="hybridMultilevel"/>
    <w:tmpl w:val="1D665A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219B02A3"/>
    <w:multiLevelType w:val="hybridMultilevel"/>
    <w:tmpl w:val="B804F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222B7343"/>
    <w:multiLevelType w:val="hybridMultilevel"/>
    <w:tmpl w:val="72E67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26F08EE"/>
    <w:multiLevelType w:val="hybridMultilevel"/>
    <w:tmpl w:val="0922B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92D367A"/>
    <w:multiLevelType w:val="hybridMultilevel"/>
    <w:tmpl w:val="58309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9E12458"/>
    <w:multiLevelType w:val="hybridMultilevel"/>
    <w:tmpl w:val="7B6A1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3ABB472E"/>
    <w:multiLevelType w:val="hybridMultilevel"/>
    <w:tmpl w:val="C7F0F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3B206A7D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0D15BBE"/>
    <w:multiLevelType w:val="hybridMultilevel"/>
    <w:tmpl w:val="943064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418B3DCA"/>
    <w:multiLevelType w:val="hybridMultilevel"/>
    <w:tmpl w:val="F06C1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B7D2EFA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E0D1F36"/>
    <w:multiLevelType w:val="hybridMultilevel"/>
    <w:tmpl w:val="B15C99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53F05D0A"/>
    <w:multiLevelType w:val="hybridMultilevel"/>
    <w:tmpl w:val="3B743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57662B4F"/>
    <w:multiLevelType w:val="hybridMultilevel"/>
    <w:tmpl w:val="43C2B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5A1700B3"/>
    <w:multiLevelType w:val="hybridMultilevel"/>
    <w:tmpl w:val="258CCC2E"/>
    <w:lvl w:ilvl="0" w:tplc="160AF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AC046D7"/>
    <w:multiLevelType w:val="hybridMultilevel"/>
    <w:tmpl w:val="0A3C01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5FDC3739"/>
    <w:multiLevelType w:val="hybridMultilevel"/>
    <w:tmpl w:val="A476E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3A1691A"/>
    <w:multiLevelType w:val="hybridMultilevel"/>
    <w:tmpl w:val="62826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63A62C69"/>
    <w:multiLevelType w:val="hybridMultilevel"/>
    <w:tmpl w:val="9418E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64FC5914"/>
    <w:multiLevelType w:val="hybridMultilevel"/>
    <w:tmpl w:val="7CB24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67712152"/>
    <w:multiLevelType w:val="hybridMultilevel"/>
    <w:tmpl w:val="EB3E4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6B975046"/>
    <w:multiLevelType w:val="hybridMultilevel"/>
    <w:tmpl w:val="3EF80F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>
    <w:nsid w:val="6BF31045"/>
    <w:multiLevelType w:val="hybridMultilevel"/>
    <w:tmpl w:val="A22CD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704B3E25"/>
    <w:multiLevelType w:val="hybridMultilevel"/>
    <w:tmpl w:val="588C55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75840D4B"/>
    <w:multiLevelType w:val="hybridMultilevel"/>
    <w:tmpl w:val="D57EE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7CFE6711"/>
    <w:multiLevelType w:val="hybridMultilevel"/>
    <w:tmpl w:val="736ED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9"/>
  </w:num>
  <w:num w:numId="2">
    <w:abstractNumId w:val="27"/>
  </w:num>
  <w:num w:numId="3">
    <w:abstractNumId w:val="47"/>
  </w:num>
  <w:num w:numId="4">
    <w:abstractNumId w:val="26"/>
  </w:num>
  <w:num w:numId="5">
    <w:abstractNumId w:val="19"/>
  </w:num>
  <w:num w:numId="6">
    <w:abstractNumId w:val="21"/>
  </w:num>
  <w:num w:numId="7">
    <w:abstractNumId w:val="23"/>
  </w:num>
  <w:num w:numId="8">
    <w:abstractNumId w:val="46"/>
  </w:num>
  <w:num w:numId="9">
    <w:abstractNumId w:val="22"/>
  </w:num>
  <w:num w:numId="10">
    <w:abstractNumId w:val="44"/>
  </w:num>
  <w:num w:numId="11">
    <w:abstractNumId w:val="50"/>
  </w:num>
  <w:num w:numId="12">
    <w:abstractNumId w:val="45"/>
  </w:num>
  <w:num w:numId="13">
    <w:abstractNumId w:val="35"/>
  </w:num>
  <w:num w:numId="14">
    <w:abstractNumId w:val="18"/>
  </w:num>
  <w:num w:numId="15">
    <w:abstractNumId w:val="48"/>
  </w:num>
  <w:num w:numId="16">
    <w:abstractNumId w:val="30"/>
  </w:num>
  <w:num w:numId="17">
    <w:abstractNumId w:val="42"/>
  </w:num>
  <w:num w:numId="18">
    <w:abstractNumId w:val="33"/>
  </w:num>
  <w:num w:numId="19">
    <w:abstractNumId w:val="29"/>
  </w:num>
  <w:num w:numId="20">
    <w:abstractNumId w:val="40"/>
  </w:num>
  <w:num w:numId="21">
    <w:abstractNumId w:val="51"/>
  </w:num>
  <w:num w:numId="22">
    <w:abstractNumId w:val="16"/>
  </w:num>
  <w:num w:numId="23">
    <w:abstractNumId w:val="2"/>
  </w:num>
  <w:num w:numId="24">
    <w:abstractNumId w:val="1"/>
  </w:num>
  <w:num w:numId="25">
    <w:abstractNumId w:val="7"/>
  </w:num>
  <w:num w:numId="26">
    <w:abstractNumId w:val="15"/>
  </w:num>
  <w:num w:numId="27">
    <w:abstractNumId w:val="0"/>
  </w:num>
  <w:num w:numId="28">
    <w:abstractNumId w:val="14"/>
  </w:num>
  <w:num w:numId="29">
    <w:abstractNumId w:val="17"/>
  </w:num>
  <w:num w:numId="30">
    <w:abstractNumId w:val="4"/>
  </w:num>
  <w:num w:numId="31">
    <w:abstractNumId w:val="6"/>
  </w:num>
  <w:num w:numId="32">
    <w:abstractNumId w:val="24"/>
  </w:num>
  <w:num w:numId="33">
    <w:abstractNumId w:val="43"/>
  </w:num>
  <w:num w:numId="34">
    <w:abstractNumId w:val="31"/>
  </w:num>
  <w:num w:numId="35">
    <w:abstractNumId w:val="52"/>
  </w:num>
  <w:num w:numId="36">
    <w:abstractNumId w:val="38"/>
  </w:num>
  <w:num w:numId="37">
    <w:abstractNumId w:val="32"/>
  </w:num>
  <w:num w:numId="38">
    <w:abstractNumId w:val="36"/>
  </w:num>
  <w:num w:numId="39">
    <w:abstractNumId w:val="20"/>
  </w:num>
  <w:num w:numId="40">
    <w:abstractNumId w:val="25"/>
  </w:num>
  <w:num w:numId="41">
    <w:abstractNumId w:val="28"/>
  </w:num>
  <w:num w:numId="42">
    <w:abstractNumId w:val="37"/>
  </w:num>
  <w:num w:numId="43">
    <w:abstractNumId w:val="3"/>
  </w:num>
  <w:num w:numId="44">
    <w:abstractNumId w:val="11"/>
  </w:num>
  <w:num w:numId="45">
    <w:abstractNumId w:val="12"/>
  </w:num>
  <w:num w:numId="46">
    <w:abstractNumId w:val="8"/>
  </w:num>
  <w:num w:numId="47">
    <w:abstractNumId w:val="5"/>
  </w:num>
  <w:num w:numId="48">
    <w:abstractNumId w:val="13"/>
  </w:num>
  <w:num w:numId="49">
    <w:abstractNumId w:val="10"/>
  </w:num>
  <w:num w:numId="50">
    <w:abstractNumId w:val="9"/>
  </w:num>
  <w:num w:numId="51">
    <w:abstractNumId w:val="34"/>
  </w:num>
  <w:num w:numId="52">
    <w:abstractNumId w:val="41"/>
  </w:num>
  <w:num w:numId="53">
    <w:abstractNumId w:val="3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EC"/>
    <w:rsid w:val="00042ECF"/>
    <w:rsid w:val="00061331"/>
    <w:rsid w:val="00076430"/>
    <w:rsid w:val="00084023"/>
    <w:rsid w:val="00087484"/>
    <w:rsid w:val="000A7104"/>
    <w:rsid w:val="000C2455"/>
    <w:rsid w:val="000E1F27"/>
    <w:rsid w:val="000F01B2"/>
    <w:rsid w:val="001271B0"/>
    <w:rsid w:val="00132A8F"/>
    <w:rsid w:val="00142163"/>
    <w:rsid w:val="0015777B"/>
    <w:rsid w:val="00164383"/>
    <w:rsid w:val="001657C3"/>
    <w:rsid w:val="001666F4"/>
    <w:rsid w:val="001825D4"/>
    <w:rsid w:val="001B69E5"/>
    <w:rsid w:val="001F4097"/>
    <w:rsid w:val="002114C8"/>
    <w:rsid w:val="002130E3"/>
    <w:rsid w:val="00235CE4"/>
    <w:rsid w:val="002507AC"/>
    <w:rsid w:val="00264A8E"/>
    <w:rsid w:val="00270441"/>
    <w:rsid w:val="00275D05"/>
    <w:rsid w:val="0028005C"/>
    <w:rsid w:val="00282D1F"/>
    <w:rsid w:val="002C2FE0"/>
    <w:rsid w:val="002D48E8"/>
    <w:rsid w:val="002E0E60"/>
    <w:rsid w:val="002F2246"/>
    <w:rsid w:val="003008EC"/>
    <w:rsid w:val="00303FA8"/>
    <w:rsid w:val="0030729D"/>
    <w:rsid w:val="0031498C"/>
    <w:rsid w:val="003555F9"/>
    <w:rsid w:val="003A3203"/>
    <w:rsid w:val="003B2F4C"/>
    <w:rsid w:val="003B49AA"/>
    <w:rsid w:val="003E0B7E"/>
    <w:rsid w:val="003E3057"/>
    <w:rsid w:val="004011D6"/>
    <w:rsid w:val="00415F11"/>
    <w:rsid w:val="00421FC8"/>
    <w:rsid w:val="00440E6B"/>
    <w:rsid w:val="004558D1"/>
    <w:rsid w:val="004576C8"/>
    <w:rsid w:val="00480CE2"/>
    <w:rsid w:val="00483CF7"/>
    <w:rsid w:val="004B0972"/>
    <w:rsid w:val="004B1A52"/>
    <w:rsid w:val="004B4B95"/>
    <w:rsid w:val="005123D5"/>
    <w:rsid w:val="00513ED4"/>
    <w:rsid w:val="00524DDA"/>
    <w:rsid w:val="00542076"/>
    <w:rsid w:val="0055787B"/>
    <w:rsid w:val="00560D82"/>
    <w:rsid w:val="00566D60"/>
    <w:rsid w:val="00580530"/>
    <w:rsid w:val="005969A3"/>
    <w:rsid w:val="00596A96"/>
    <w:rsid w:val="005C04F0"/>
    <w:rsid w:val="005D062D"/>
    <w:rsid w:val="005D1F25"/>
    <w:rsid w:val="005F25B6"/>
    <w:rsid w:val="005F7B03"/>
    <w:rsid w:val="00621285"/>
    <w:rsid w:val="00632597"/>
    <w:rsid w:val="0065094F"/>
    <w:rsid w:val="00671B85"/>
    <w:rsid w:val="00673747"/>
    <w:rsid w:val="00677098"/>
    <w:rsid w:val="00692492"/>
    <w:rsid w:val="006949B6"/>
    <w:rsid w:val="006B1933"/>
    <w:rsid w:val="006B2272"/>
    <w:rsid w:val="006C3181"/>
    <w:rsid w:val="006E3A27"/>
    <w:rsid w:val="006F4F8C"/>
    <w:rsid w:val="007140F6"/>
    <w:rsid w:val="007259E8"/>
    <w:rsid w:val="00726937"/>
    <w:rsid w:val="00727F8C"/>
    <w:rsid w:val="00737B60"/>
    <w:rsid w:val="00761509"/>
    <w:rsid w:val="00765BD9"/>
    <w:rsid w:val="00770461"/>
    <w:rsid w:val="00782BF7"/>
    <w:rsid w:val="00785C54"/>
    <w:rsid w:val="00797593"/>
    <w:rsid w:val="007B0D01"/>
    <w:rsid w:val="007B673D"/>
    <w:rsid w:val="007C237E"/>
    <w:rsid w:val="007D2380"/>
    <w:rsid w:val="007D74B4"/>
    <w:rsid w:val="007E2DE1"/>
    <w:rsid w:val="007E4BD1"/>
    <w:rsid w:val="007E6639"/>
    <w:rsid w:val="00822ACF"/>
    <w:rsid w:val="00852FFF"/>
    <w:rsid w:val="0086319B"/>
    <w:rsid w:val="00884013"/>
    <w:rsid w:val="00886C69"/>
    <w:rsid w:val="0089192C"/>
    <w:rsid w:val="00891E53"/>
    <w:rsid w:val="008A0B66"/>
    <w:rsid w:val="008B1661"/>
    <w:rsid w:val="008C2D8B"/>
    <w:rsid w:val="00902D20"/>
    <w:rsid w:val="00925405"/>
    <w:rsid w:val="00942AAD"/>
    <w:rsid w:val="00943C31"/>
    <w:rsid w:val="00947D49"/>
    <w:rsid w:val="00967439"/>
    <w:rsid w:val="009859A2"/>
    <w:rsid w:val="009940A2"/>
    <w:rsid w:val="009A06D8"/>
    <w:rsid w:val="009A38AA"/>
    <w:rsid w:val="009C7A77"/>
    <w:rsid w:val="009D77FA"/>
    <w:rsid w:val="009F4482"/>
    <w:rsid w:val="00A01D30"/>
    <w:rsid w:val="00A163F2"/>
    <w:rsid w:val="00A16462"/>
    <w:rsid w:val="00A23D42"/>
    <w:rsid w:val="00A33F6F"/>
    <w:rsid w:val="00A3564C"/>
    <w:rsid w:val="00A70361"/>
    <w:rsid w:val="00A708BC"/>
    <w:rsid w:val="00A9026A"/>
    <w:rsid w:val="00A961EB"/>
    <w:rsid w:val="00A96FAE"/>
    <w:rsid w:val="00AC21CA"/>
    <w:rsid w:val="00AF346F"/>
    <w:rsid w:val="00B04BD2"/>
    <w:rsid w:val="00B23083"/>
    <w:rsid w:val="00B256F2"/>
    <w:rsid w:val="00B3678E"/>
    <w:rsid w:val="00B51B4C"/>
    <w:rsid w:val="00B6703A"/>
    <w:rsid w:val="00B76A96"/>
    <w:rsid w:val="00B833D8"/>
    <w:rsid w:val="00B90639"/>
    <w:rsid w:val="00B912CB"/>
    <w:rsid w:val="00BA641F"/>
    <w:rsid w:val="00BC08B8"/>
    <w:rsid w:val="00BD1DCF"/>
    <w:rsid w:val="00BD3E78"/>
    <w:rsid w:val="00BD485D"/>
    <w:rsid w:val="00BD6C57"/>
    <w:rsid w:val="00BD7683"/>
    <w:rsid w:val="00BE5F08"/>
    <w:rsid w:val="00C0513E"/>
    <w:rsid w:val="00C14A95"/>
    <w:rsid w:val="00C32A4D"/>
    <w:rsid w:val="00C33053"/>
    <w:rsid w:val="00C426C9"/>
    <w:rsid w:val="00C45A33"/>
    <w:rsid w:val="00C657D7"/>
    <w:rsid w:val="00C70176"/>
    <w:rsid w:val="00C83168"/>
    <w:rsid w:val="00C86ED1"/>
    <w:rsid w:val="00C94B72"/>
    <w:rsid w:val="00C97C31"/>
    <w:rsid w:val="00D122EF"/>
    <w:rsid w:val="00D26226"/>
    <w:rsid w:val="00D32033"/>
    <w:rsid w:val="00D40106"/>
    <w:rsid w:val="00D92527"/>
    <w:rsid w:val="00DA4610"/>
    <w:rsid w:val="00DB1A52"/>
    <w:rsid w:val="00DC00DA"/>
    <w:rsid w:val="00DC229D"/>
    <w:rsid w:val="00DE09FB"/>
    <w:rsid w:val="00DE2604"/>
    <w:rsid w:val="00DE3C9D"/>
    <w:rsid w:val="00DE6F59"/>
    <w:rsid w:val="00DF257F"/>
    <w:rsid w:val="00E0194A"/>
    <w:rsid w:val="00E04BF8"/>
    <w:rsid w:val="00E07935"/>
    <w:rsid w:val="00E32B06"/>
    <w:rsid w:val="00E712D3"/>
    <w:rsid w:val="00E7222E"/>
    <w:rsid w:val="00E73839"/>
    <w:rsid w:val="00E82FD1"/>
    <w:rsid w:val="00E97D89"/>
    <w:rsid w:val="00EB31EE"/>
    <w:rsid w:val="00EB654C"/>
    <w:rsid w:val="00EC4690"/>
    <w:rsid w:val="00ED04E3"/>
    <w:rsid w:val="00ED0D3B"/>
    <w:rsid w:val="00EF063F"/>
    <w:rsid w:val="00EF4895"/>
    <w:rsid w:val="00EF5909"/>
    <w:rsid w:val="00F309AC"/>
    <w:rsid w:val="00F44604"/>
    <w:rsid w:val="00F44B8A"/>
    <w:rsid w:val="00F73B18"/>
    <w:rsid w:val="00FA60A5"/>
    <w:rsid w:val="00FB3677"/>
    <w:rsid w:val="00FC0F9E"/>
    <w:rsid w:val="00FC2BA1"/>
    <w:rsid w:val="00FE1709"/>
    <w:rsid w:val="00FE3062"/>
    <w:rsid w:val="00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9E429-A12F-40F5-B7FD-430B376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A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0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45A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6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49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9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40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40A2"/>
    <w:rPr>
      <w:sz w:val="18"/>
      <w:szCs w:val="18"/>
    </w:rPr>
  </w:style>
  <w:style w:type="table" w:styleId="a6">
    <w:name w:val="Table Grid"/>
    <w:basedOn w:val="a1"/>
    <w:uiPriority w:val="39"/>
    <w:rsid w:val="0007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84023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4B097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B09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B13C-11E5-4643-B8B7-4E6421FE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15</Pages>
  <Words>1147</Words>
  <Characters>6539</Characters>
  <Application>Microsoft Office Word</Application>
  <DocSecurity>0</DocSecurity>
  <Lines>54</Lines>
  <Paragraphs>15</Paragraphs>
  <ScaleCrop>false</ScaleCrop>
  <Company>Sky123.Org</Company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BooSTLoki BooSTLoki</dc:creator>
  <cp:keywords/>
  <dc:description/>
  <cp:lastModifiedBy>BooSTLoki BooSTLoki</cp:lastModifiedBy>
  <cp:revision>166</cp:revision>
  <cp:lastPrinted>2015-08-12T10:12:00Z</cp:lastPrinted>
  <dcterms:created xsi:type="dcterms:W3CDTF">2015-08-07T05:30:00Z</dcterms:created>
  <dcterms:modified xsi:type="dcterms:W3CDTF">2015-08-14T03:46:00Z</dcterms:modified>
</cp:coreProperties>
</file>